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5753FCC" w14:textId="77777777" w:rsidR="009510E1" w:rsidRPr="00B43156" w:rsidRDefault="00F83E0C" w:rsidP="00071754">
      <w:pPr>
        <w:pStyle w:val="divdocumentdivname"/>
        <w:pBdr>
          <w:top w:val="single" w:sz="8" w:space="10" w:color="000000"/>
          <w:bottom w:val="single" w:sz="8" w:space="8" w:color="000000"/>
        </w:pBdr>
        <w:spacing w:line="640" w:lineRule="atLeast"/>
        <w:jc w:val="center"/>
        <w:rPr>
          <w:b/>
          <w:bCs/>
          <w:smallCaps/>
          <w:sz w:val="32"/>
          <w:szCs w:val="32"/>
        </w:rPr>
      </w:pPr>
      <w:r w:rsidRPr="00B43156">
        <w:rPr>
          <w:rStyle w:val="span"/>
          <w:b/>
          <w:bCs/>
          <w:smallCaps/>
          <w:sz w:val="32"/>
          <w:szCs w:val="32"/>
        </w:rPr>
        <w:t>HABIBOU</w:t>
      </w:r>
      <w:r w:rsidRPr="00B43156">
        <w:rPr>
          <w:b/>
          <w:bCs/>
          <w:smallCaps/>
          <w:sz w:val="32"/>
          <w:szCs w:val="32"/>
        </w:rPr>
        <w:t xml:space="preserve"> </w:t>
      </w:r>
      <w:r w:rsidRPr="00B43156">
        <w:rPr>
          <w:rStyle w:val="span"/>
          <w:b/>
          <w:bCs/>
          <w:smallCaps/>
          <w:sz w:val="32"/>
          <w:szCs w:val="32"/>
        </w:rPr>
        <w:t>MAIZOUMBOU DAN AOUTA</w:t>
      </w:r>
    </w:p>
    <w:p w14:paraId="0E1D4F40" w14:textId="77777777" w:rsidR="009510E1" w:rsidRPr="00B43156" w:rsidRDefault="00F83E0C">
      <w:pPr>
        <w:pStyle w:val="divdocumentdivlowerborder"/>
        <w:spacing w:before="40"/>
      </w:pPr>
      <w:r w:rsidRPr="00B43156">
        <w:t> </w:t>
      </w:r>
    </w:p>
    <w:p w14:paraId="1576116F" w14:textId="77777777" w:rsidR="009510E1" w:rsidRPr="00B43156" w:rsidRDefault="00F83E0C">
      <w:pPr>
        <w:pStyle w:val="div"/>
        <w:spacing w:line="0" w:lineRule="atLeast"/>
        <w:rPr>
          <w:sz w:val="0"/>
          <w:szCs w:val="0"/>
        </w:rPr>
      </w:pPr>
      <w:r w:rsidRPr="00B43156">
        <w:rPr>
          <w:sz w:val="0"/>
          <w:szCs w:val="0"/>
        </w:rPr>
        <w:t> </w:t>
      </w:r>
    </w:p>
    <w:p w14:paraId="2B68E590" w14:textId="47D6486B" w:rsidR="009510E1" w:rsidRPr="00B43156" w:rsidRDefault="00F83E0C" w:rsidP="00CF3D88">
      <w:pPr>
        <w:pStyle w:val="divaddress"/>
        <w:pBdr>
          <w:bottom w:val="none" w:sz="0" w:space="4" w:color="auto"/>
        </w:pBdr>
        <w:spacing w:before="120" w:line="240" w:lineRule="auto"/>
        <w:contextualSpacing/>
      </w:pPr>
      <w:r w:rsidRPr="00B43156">
        <w:rPr>
          <w:rStyle w:val="span"/>
          <w:sz w:val="22"/>
          <w:szCs w:val="22"/>
        </w:rPr>
        <w:t>3140 Patrick Henry Dr Apt O, Concord, NC</w:t>
      </w:r>
      <w:r w:rsidRPr="00B43156">
        <w:rPr>
          <w:rStyle w:val="divdocumentdivaddressli"/>
        </w:rPr>
        <w:t xml:space="preserve"> </w:t>
      </w:r>
      <w:r w:rsidRPr="00B43156">
        <w:rPr>
          <w:rStyle w:val="span"/>
          <w:sz w:val="22"/>
          <w:szCs w:val="22"/>
        </w:rPr>
        <w:t>28027</w:t>
      </w:r>
      <w:r w:rsidR="0052453B">
        <w:rPr>
          <w:rStyle w:val="span"/>
          <w:sz w:val="22"/>
          <w:szCs w:val="22"/>
        </w:rPr>
        <w:t>,United States</w:t>
      </w:r>
      <w:r w:rsidRPr="00B43156">
        <w:rPr>
          <w:rStyle w:val="divdocumentdivaddressli"/>
        </w:rPr>
        <w:t xml:space="preserve"> </w:t>
      </w:r>
      <w:r w:rsidRPr="00B43156">
        <w:rPr>
          <w:rStyle w:val="documentbullet"/>
          <w:sz w:val="22"/>
          <w:szCs w:val="22"/>
        </w:rPr>
        <w:t>♦</w:t>
      </w:r>
      <w:r w:rsidRPr="00B43156">
        <w:rPr>
          <w:rStyle w:val="divdocumentdivaddressli"/>
        </w:rPr>
        <w:t xml:space="preserve"> </w:t>
      </w:r>
      <w:r w:rsidR="0052453B">
        <w:rPr>
          <w:rStyle w:val="divdocumentdivaddressli"/>
        </w:rPr>
        <w:t>+1(</w:t>
      </w:r>
      <w:r w:rsidRPr="00B43156">
        <w:rPr>
          <w:rStyle w:val="span"/>
          <w:sz w:val="22"/>
          <w:szCs w:val="22"/>
        </w:rPr>
        <w:t>336</w:t>
      </w:r>
      <w:r w:rsidR="0052453B">
        <w:rPr>
          <w:rStyle w:val="span"/>
          <w:sz w:val="22"/>
          <w:szCs w:val="22"/>
        </w:rPr>
        <w:t>)</w:t>
      </w:r>
      <w:r w:rsidRPr="00B43156">
        <w:rPr>
          <w:rStyle w:val="span"/>
          <w:sz w:val="22"/>
          <w:szCs w:val="22"/>
        </w:rPr>
        <w:t>-417-6209</w:t>
      </w:r>
      <w:r w:rsidRPr="00B43156">
        <w:t xml:space="preserve"> </w:t>
      </w:r>
      <w:r w:rsidRPr="00B43156">
        <w:rPr>
          <w:rStyle w:val="documentbullet"/>
          <w:sz w:val="22"/>
          <w:szCs w:val="22"/>
        </w:rPr>
        <w:t>♦</w:t>
      </w:r>
      <w:r w:rsidRPr="00B43156">
        <w:rPr>
          <w:rStyle w:val="divdocumentdivaddressli"/>
        </w:rPr>
        <w:t xml:space="preserve"> </w:t>
      </w:r>
      <w:r w:rsidRPr="00B43156">
        <w:rPr>
          <w:rStyle w:val="span"/>
          <w:sz w:val="22"/>
          <w:szCs w:val="22"/>
        </w:rPr>
        <w:t>danaoutah@yahoo.com</w:t>
      </w:r>
      <w:r w:rsidRPr="00B43156">
        <w:t xml:space="preserve"> </w:t>
      </w:r>
      <w:r w:rsidR="007568A3" w:rsidRPr="00B43156">
        <w:rPr>
          <w:rStyle w:val="documentbullet"/>
          <w:sz w:val="22"/>
          <w:szCs w:val="22"/>
        </w:rPr>
        <w:t>♦ https://github.com/Habibou9</w:t>
      </w:r>
    </w:p>
    <w:p w14:paraId="723B8B98" w14:textId="77777777" w:rsidR="009510E1" w:rsidRPr="00B43156" w:rsidRDefault="00F83E0C" w:rsidP="00CF3D88">
      <w:pPr>
        <w:pStyle w:val="divdocumentdivheading"/>
        <w:tabs>
          <w:tab w:val="left" w:pos="4736"/>
          <w:tab w:val="left" w:pos="11160"/>
        </w:tabs>
        <w:spacing w:before="200" w:line="240" w:lineRule="auto"/>
        <w:contextualSpacing/>
        <w:jc w:val="center"/>
        <w:rPr>
          <w:smallCaps/>
          <w:sz w:val="22"/>
          <w:szCs w:val="22"/>
        </w:rPr>
      </w:pPr>
      <w:r w:rsidRPr="00B43156">
        <w:rPr>
          <w:smallCaps/>
          <w:sz w:val="22"/>
          <w:szCs w:val="22"/>
        </w:rPr>
        <w:t xml:space="preserve"> </w:t>
      </w:r>
      <w:r w:rsidRPr="00B43156">
        <w:rPr>
          <w:strike/>
          <w:color w:val="000000"/>
          <w:sz w:val="22"/>
          <w:szCs w:val="22"/>
        </w:rPr>
        <w:tab/>
      </w:r>
      <w:r w:rsidRPr="00B43156">
        <w:rPr>
          <w:rStyle w:val="divdocumentdivsectiontitle"/>
          <w:smallCaps/>
          <w:sz w:val="22"/>
          <w:szCs w:val="22"/>
          <w:shd w:val="clear" w:color="auto" w:fill="FFFFFF"/>
        </w:rPr>
        <w:t xml:space="preserve">   Education   </w:t>
      </w:r>
      <w:r w:rsidRPr="00B43156">
        <w:rPr>
          <w:strike/>
          <w:color w:val="000000"/>
          <w:sz w:val="22"/>
          <w:szCs w:val="22"/>
        </w:rPr>
        <w:tab/>
      </w:r>
    </w:p>
    <w:p w14:paraId="71672E97" w14:textId="69E0F461" w:rsidR="009510E1" w:rsidRPr="00B43156" w:rsidRDefault="00F83E0C" w:rsidP="00B43156">
      <w:pPr>
        <w:pStyle w:val="divdocumentsinglecolumn"/>
        <w:spacing w:line="320" w:lineRule="atLeast"/>
        <w:contextualSpacing/>
        <w:rPr>
          <w:sz w:val="22"/>
          <w:szCs w:val="22"/>
        </w:rPr>
      </w:pPr>
      <w:r w:rsidRPr="00B43156">
        <w:rPr>
          <w:rStyle w:val="spandegree"/>
          <w:sz w:val="22"/>
          <w:szCs w:val="22"/>
        </w:rPr>
        <w:t>Master of Science</w:t>
      </w:r>
      <w:r w:rsidRPr="00B43156">
        <w:rPr>
          <w:rStyle w:val="span"/>
          <w:sz w:val="22"/>
          <w:szCs w:val="22"/>
        </w:rPr>
        <w:t xml:space="preserve">: Computer Science </w:t>
      </w:r>
      <w:r w:rsidR="00FF742F">
        <w:rPr>
          <w:rStyle w:val="span"/>
          <w:sz w:val="22"/>
          <w:szCs w:val="22"/>
        </w:rPr>
        <w:t xml:space="preserve">- </w:t>
      </w:r>
      <w:r w:rsidR="00FF742F" w:rsidRPr="00B43156">
        <w:rPr>
          <w:rStyle w:val="span"/>
          <w:sz w:val="22"/>
          <w:szCs w:val="22"/>
        </w:rPr>
        <w:t>Information Security and Privacy</w:t>
      </w:r>
      <w:r w:rsidR="00B43156" w:rsidRPr="00B43156">
        <w:rPr>
          <w:rStyle w:val="span"/>
          <w:sz w:val="22"/>
          <w:szCs w:val="22"/>
        </w:rPr>
        <w:tab/>
      </w:r>
      <w:r w:rsidR="00B43156" w:rsidRPr="00B43156">
        <w:rPr>
          <w:rStyle w:val="span"/>
          <w:sz w:val="22"/>
          <w:szCs w:val="22"/>
        </w:rPr>
        <w:tab/>
        <w:t xml:space="preserve">                     </w:t>
      </w:r>
      <w:r w:rsidR="00B43156">
        <w:rPr>
          <w:rStyle w:val="span"/>
          <w:sz w:val="22"/>
          <w:szCs w:val="22"/>
        </w:rPr>
        <w:t xml:space="preserve">     </w:t>
      </w:r>
      <w:r w:rsidR="00B43156">
        <w:rPr>
          <w:rStyle w:val="span"/>
          <w:sz w:val="22"/>
          <w:szCs w:val="22"/>
        </w:rPr>
        <w:tab/>
        <w:t xml:space="preserve">            </w:t>
      </w:r>
      <w:r w:rsidR="00B43156" w:rsidRPr="00B43156">
        <w:rPr>
          <w:rStyle w:val="span"/>
          <w:sz w:val="22"/>
          <w:szCs w:val="22"/>
        </w:rPr>
        <w:t xml:space="preserve">August </w:t>
      </w:r>
      <w:r w:rsidRPr="00B43156">
        <w:rPr>
          <w:rStyle w:val="span"/>
          <w:sz w:val="22"/>
          <w:szCs w:val="22"/>
        </w:rPr>
        <w:t>2020</w:t>
      </w:r>
      <w:r w:rsidRPr="00B43156">
        <w:rPr>
          <w:rStyle w:val="singlecolumnspanpaddedlinenth-child1"/>
          <w:sz w:val="22"/>
          <w:szCs w:val="22"/>
        </w:rPr>
        <w:t xml:space="preserve"> </w:t>
      </w:r>
    </w:p>
    <w:p w14:paraId="5CB9E214" w14:textId="066A63C6" w:rsidR="00FF742F" w:rsidRDefault="00F83E0C" w:rsidP="00C9330E">
      <w:pPr>
        <w:pStyle w:val="spanpaddedline"/>
        <w:spacing w:line="320" w:lineRule="atLeast"/>
        <w:contextualSpacing/>
        <w:rPr>
          <w:rStyle w:val="span"/>
          <w:sz w:val="22"/>
          <w:szCs w:val="22"/>
        </w:rPr>
      </w:pPr>
      <w:r w:rsidRPr="00B43156">
        <w:rPr>
          <w:rStyle w:val="spancompanyname"/>
          <w:sz w:val="22"/>
          <w:szCs w:val="22"/>
        </w:rPr>
        <w:t>University of North Carolina At Charlotte</w:t>
      </w:r>
      <w:r w:rsidRPr="00B43156">
        <w:rPr>
          <w:rStyle w:val="span"/>
          <w:sz w:val="22"/>
          <w:szCs w:val="22"/>
        </w:rPr>
        <w:t xml:space="preserve"> - Charlotte, NC</w:t>
      </w:r>
      <w:r w:rsidR="00C9330E">
        <w:rPr>
          <w:rStyle w:val="span"/>
          <w:sz w:val="22"/>
          <w:szCs w:val="22"/>
        </w:rPr>
        <w:t xml:space="preserve">                                                                                    </w:t>
      </w:r>
      <w:r w:rsidR="00C9330E" w:rsidRPr="00B43156">
        <w:rPr>
          <w:rStyle w:val="span"/>
          <w:sz w:val="22"/>
          <w:szCs w:val="22"/>
        </w:rPr>
        <w:t>3.</w:t>
      </w:r>
      <w:r w:rsidR="00C9330E">
        <w:rPr>
          <w:rStyle w:val="span"/>
          <w:sz w:val="22"/>
          <w:szCs w:val="22"/>
        </w:rPr>
        <w:t>5</w:t>
      </w:r>
      <w:r w:rsidR="00C9330E" w:rsidRPr="00B43156">
        <w:rPr>
          <w:rStyle w:val="span"/>
          <w:sz w:val="22"/>
          <w:szCs w:val="22"/>
        </w:rPr>
        <w:t>/4.0 GPA</w:t>
      </w:r>
    </w:p>
    <w:p w14:paraId="4F070B66" w14:textId="4AD2EEA8" w:rsidR="005A1B45" w:rsidRDefault="00C9330E" w:rsidP="005A1B45">
      <w:pPr>
        <w:pStyle w:val="divdocumentulli"/>
        <w:numPr>
          <w:ilvl w:val="0"/>
          <w:numId w:val="2"/>
        </w:numPr>
        <w:spacing w:line="320" w:lineRule="atLeast"/>
        <w:ind w:left="460" w:hanging="210"/>
        <w:contextualSpacing/>
        <w:rPr>
          <w:rStyle w:val="span"/>
          <w:sz w:val="22"/>
          <w:szCs w:val="22"/>
        </w:rPr>
      </w:pPr>
      <w:r w:rsidRPr="000F5DE5">
        <w:rPr>
          <w:rStyle w:val="span"/>
          <w:i/>
          <w:iCs/>
          <w:sz w:val="22"/>
          <w:szCs w:val="22"/>
        </w:rPr>
        <w:t>Honors</w:t>
      </w:r>
      <w:r w:rsidRPr="00B43156">
        <w:rPr>
          <w:rStyle w:val="span"/>
          <w:sz w:val="22"/>
          <w:szCs w:val="22"/>
        </w:rPr>
        <w:t xml:space="preserve">: Dean's List </w:t>
      </w:r>
      <w:r w:rsidRPr="00B43156">
        <w:rPr>
          <w:rStyle w:val="font"/>
          <w:sz w:val="22"/>
          <w:szCs w:val="22"/>
        </w:rPr>
        <w:t>F</w:t>
      </w:r>
      <w:r w:rsidRPr="00B43156">
        <w:rPr>
          <w:rStyle w:val="span"/>
          <w:sz w:val="22"/>
          <w:szCs w:val="22"/>
        </w:rPr>
        <w:t xml:space="preserve">all </w:t>
      </w:r>
      <w:r>
        <w:rPr>
          <w:rStyle w:val="span"/>
          <w:sz w:val="22"/>
          <w:szCs w:val="22"/>
        </w:rPr>
        <w:t>2019</w:t>
      </w:r>
    </w:p>
    <w:p w14:paraId="191A8C29" w14:textId="77777777" w:rsidR="005A1B45" w:rsidRPr="005A1B45" w:rsidRDefault="005A1B45" w:rsidP="005A1B45">
      <w:pPr>
        <w:pStyle w:val="divdocumentulli"/>
        <w:spacing w:line="320" w:lineRule="atLeast"/>
        <w:contextualSpacing/>
        <w:rPr>
          <w:rStyle w:val="span"/>
          <w:sz w:val="22"/>
          <w:szCs w:val="22"/>
        </w:rPr>
      </w:pPr>
    </w:p>
    <w:p w14:paraId="2CB7A4FE" w14:textId="7619F431" w:rsidR="009510E1" w:rsidRPr="00FF742F" w:rsidRDefault="00F83E0C" w:rsidP="00FF742F">
      <w:pPr>
        <w:pStyle w:val="divdocumentulli"/>
        <w:spacing w:before="200" w:line="320" w:lineRule="atLeast"/>
        <w:contextualSpacing/>
        <w:rPr>
          <w:sz w:val="22"/>
          <w:szCs w:val="22"/>
        </w:rPr>
      </w:pPr>
      <w:r w:rsidRPr="00FF742F">
        <w:rPr>
          <w:rStyle w:val="spandegree"/>
          <w:sz w:val="22"/>
          <w:szCs w:val="22"/>
        </w:rPr>
        <w:t>Bachelor of Science</w:t>
      </w:r>
      <w:r w:rsidRPr="00FF742F">
        <w:rPr>
          <w:rStyle w:val="span"/>
          <w:sz w:val="22"/>
          <w:szCs w:val="22"/>
        </w:rPr>
        <w:t>: Computer Science</w:t>
      </w:r>
      <w:r w:rsidR="00FF742F" w:rsidRPr="00FF742F">
        <w:rPr>
          <w:rStyle w:val="span"/>
          <w:sz w:val="22"/>
          <w:szCs w:val="22"/>
        </w:rPr>
        <w:t xml:space="preserve"> - Software Engineering</w:t>
      </w:r>
      <w:r w:rsidR="00B43156" w:rsidRPr="00FF742F">
        <w:rPr>
          <w:rStyle w:val="span"/>
          <w:sz w:val="22"/>
          <w:szCs w:val="22"/>
        </w:rPr>
        <w:tab/>
      </w:r>
      <w:r w:rsidR="00B43156" w:rsidRPr="00FF742F">
        <w:rPr>
          <w:rStyle w:val="span"/>
          <w:sz w:val="22"/>
          <w:szCs w:val="22"/>
        </w:rPr>
        <w:tab/>
      </w:r>
      <w:r w:rsidR="00FF742F" w:rsidRPr="00FF742F">
        <w:rPr>
          <w:rStyle w:val="span"/>
          <w:sz w:val="22"/>
          <w:szCs w:val="22"/>
        </w:rPr>
        <w:t xml:space="preserve"> </w:t>
      </w:r>
      <w:r w:rsidR="00FF742F" w:rsidRPr="00FF742F">
        <w:rPr>
          <w:rStyle w:val="span"/>
          <w:sz w:val="22"/>
          <w:szCs w:val="22"/>
        </w:rPr>
        <w:tab/>
      </w:r>
      <w:r w:rsidR="00B43156" w:rsidRPr="00FF742F">
        <w:rPr>
          <w:rStyle w:val="span"/>
          <w:sz w:val="22"/>
          <w:szCs w:val="22"/>
        </w:rPr>
        <w:tab/>
        <w:t xml:space="preserve">                </w:t>
      </w:r>
      <w:r w:rsidR="000F5DE5" w:rsidRPr="00FF742F">
        <w:rPr>
          <w:rStyle w:val="span"/>
          <w:sz w:val="22"/>
          <w:szCs w:val="22"/>
        </w:rPr>
        <w:tab/>
      </w:r>
      <w:r w:rsidR="000F5DE5" w:rsidRPr="00FF742F">
        <w:rPr>
          <w:rStyle w:val="span"/>
          <w:sz w:val="22"/>
          <w:szCs w:val="22"/>
        </w:rPr>
        <w:tab/>
        <w:t xml:space="preserve">   </w:t>
      </w:r>
      <w:r w:rsidRPr="00FF742F">
        <w:rPr>
          <w:rStyle w:val="span"/>
          <w:sz w:val="22"/>
          <w:szCs w:val="22"/>
        </w:rPr>
        <w:t>May 2019</w:t>
      </w:r>
      <w:r w:rsidRPr="00FF742F">
        <w:rPr>
          <w:rStyle w:val="singlecolumnspanpaddedlinenth-child1"/>
          <w:sz w:val="22"/>
          <w:szCs w:val="22"/>
        </w:rPr>
        <w:t xml:space="preserve"> </w:t>
      </w:r>
    </w:p>
    <w:p w14:paraId="36B93418" w14:textId="48B6944E" w:rsidR="000F5DE5" w:rsidRDefault="00F83E0C" w:rsidP="000F5DE5">
      <w:pPr>
        <w:pStyle w:val="spanpaddedline"/>
        <w:spacing w:line="320" w:lineRule="atLeast"/>
        <w:contextualSpacing/>
        <w:rPr>
          <w:rStyle w:val="span"/>
          <w:sz w:val="22"/>
          <w:szCs w:val="22"/>
        </w:rPr>
      </w:pPr>
      <w:r w:rsidRPr="00B43156">
        <w:rPr>
          <w:rStyle w:val="spancompanyname"/>
          <w:sz w:val="22"/>
          <w:szCs w:val="22"/>
        </w:rPr>
        <w:t>University of North Carolina</w:t>
      </w:r>
      <w:r w:rsidRPr="00B43156">
        <w:rPr>
          <w:rStyle w:val="span"/>
          <w:sz w:val="22"/>
          <w:szCs w:val="22"/>
        </w:rPr>
        <w:t xml:space="preserve"> - Charlotte, NC</w:t>
      </w:r>
      <w:r w:rsidR="00B43156" w:rsidRPr="00B43156">
        <w:rPr>
          <w:rStyle w:val="span"/>
          <w:sz w:val="22"/>
          <w:szCs w:val="22"/>
        </w:rPr>
        <w:tab/>
      </w:r>
      <w:r w:rsidR="000F5DE5">
        <w:rPr>
          <w:rStyle w:val="span"/>
          <w:sz w:val="22"/>
          <w:szCs w:val="22"/>
        </w:rPr>
        <w:t xml:space="preserve">                  </w:t>
      </w:r>
      <w:r w:rsidR="000F5DE5">
        <w:rPr>
          <w:rStyle w:val="span"/>
          <w:sz w:val="22"/>
          <w:szCs w:val="22"/>
        </w:rPr>
        <w:tab/>
      </w:r>
      <w:r w:rsidR="000F5DE5">
        <w:rPr>
          <w:rStyle w:val="span"/>
          <w:sz w:val="22"/>
          <w:szCs w:val="22"/>
        </w:rPr>
        <w:tab/>
      </w:r>
      <w:r w:rsidR="000F5DE5">
        <w:rPr>
          <w:rStyle w:val="span"/>
          <w:sz w:val="22"/>
          <w:szCs w:val="22"/>
        </w:rPr>
        <w:tab/>
      </w:r>
      <w:r w:rsidR="000F5DE5">
        <w:rPr>
          <w:rStyle w:val="span"/>
          <w:sz w:val="22"/>
          <w:szCs w:val="22"/>
        </w:rPr>
        <w:tab/>
      </w:r>
      <w:r w:rsidR="000F5DE5">
        <w:rPr>
          <w:rStyle w:val="span"/>
          <w:sz w:val="22"/>
          <w:szCs w:val="22"/>
        </w:rPr>
        <w:tab/>
        <w:t xml:space="preserve">                       </w:t>
      </w:r>
      <w:r w:rsidR="000F5DE5" w:rsidRPr="00B43156">
        <w:rPr>
          <w:rStyle w:val="span"/>
          <w:sz w:val="22"/>
          <w:szCs w:val="22"/>
        </w:rPr>
        <w:t>3.12/4.0 GPA</w:t>
      </w:r>
    </w:p>
    <w:p w14:paraId="063B024F" w14:textId="77777777" w:rsidR="00FF742F" w:rsidRDefault="00FF742F" w:rsidP="00FF742F">
      <w:pPr>
        <w:pStyle w:val="divdocumentulli"/>
        <w:numPr>
          <w:ilvl w:val="0"/>
          <w:numId w:val="2"/>
        </w:numPr>
        <w:spacing w:line="320" w:lineRule="atLeast"/>
        <w:ind w:left="460" w:hanging="210"/>
        <w:contextualSpacing/>
        <w:rPr>
          <w:rStyle w:val="span"/>
          <w:sz w:val="22"/>
          <w:szCs w:val="22"/>
        </w:rPr>
      </w:pPr>
      <w:r w:rsidRPr="000F5DE5">
        <w:rPr>
          <w:rStyle w:val="span"/>
          <w:i/>
          <w:iCs/>
          <w:sz w:val="22"/>
          <w:szCs w:val="22"/>
        </w:rPr>
        <w:t>Honors</w:t>
      </w:r>
      <w:r w:rsidRPr="00B43156">
        <w:rPr>
          <w:rStyle w:val="span"/>
          <w:sz w:val="22"/>
          <w:szCs w:val="22"/>
        </w:rPr>
        <w:t xml:space="preserve">: Dean's List </w:t>
      </w:r>
      <w:r w:rsidRPr="00B43156">
        <w:rPr>
          <w:rStyle w:val="font"/>
          <w:sz w:val="22"/>
          <w:szCs w:val="22"/>
        </w:rPr>
        <w:t>F</w:t>
      </w:r>
      <w:r w:rsidRPr="00B43156">
        <w:rPr>
          <w:rStyle w:val="span"/>
          <w:sz w:val="22"/>
          <w:szCs w:val="22"/>
        </w:rPr>
        <w:t>all 2018 &amp; Chancellor’s List Spring 201</w:t>
      </w:r>
      <w:r>
        <w:rPr>
          <w:rStyle w:val="span"/>
          <w:sz w:val="22"/>
          <w:szCs w:val="22"/>
        </w:rPr>
        <w:t>9</w:t>
      </w:r>
      <w:r w:rsidR="000F5DE5" w:rsidRPr="00FF742F">
        <w:rPr>
          <w:rStyle w:val="span"/>
          <w:sz w:val="22"/>
          <w:szCs w:val="22"/>
        </w:rPr>
        <w:tab/>
      </w:r>
    </w:p>
    <w:p w14:paraId="0DFBDB81" w14:textId="4B2CE7AD" w:rsidR="000F5DE5" w:rsidRPr="00FF742F" w:rsidRDefault="00FF742F" w:rsidP="00FF742F">
      <w:pPr>
        <w:pStyle w:val="divdocumentulli"/>
        <w:numPr>
          <w:ilvl w:val="0"/>
          <w:numId w:val="2"/>
        </w:numPr>
        <w:spacing w:line="240" w:lineRule="auto"/>
        <w:ind w:left="460" w:hanging="210"/>
        <w:contextualSpacing/>
        <w:rPr>
          <w:rStyle w:val="span"/>
          <w:sz w:val="22"/>
          <w:szCs w:val="22"/>
        </w:rPr>
      </w:pPr>
      <w:r w:rsidRPr="00722D68">
        <w:rPr>
          <w:rStyle w:val="span"/>
          <w:sz w:val="22"/>
          <w:szCs w:val="22"/>
        </w:rPr>
        <w:t>Member</w:t>
      </w:r>
      <w:r w:rsidRPr="00B43156">
        <w:rPr>
          <w:rStyle w:val="span"/>
          <w:sz w:val="22"/>
          <w:szCs w:val="22"/>
        </w:rPr>
        <w:t xml:space="preserve"> of The National Society of Leadership and Success</w:t>
      </w:r>
      <w:r w:rsidR="000F5DE5" w:rsidRPr="00FF742F">
        <w:rPr>
          <w:rStyle w:val="span"/>
          <w:sz w:val="22"/>
          <w:szCs w:val="22"/>
        </w:rPr>
        <w:tab/>
      </w:r>
      <w:r w:rsidR="000F5DE5" w:rsidRPr="00FF742F">
        <w:rPr>
          <w:rStyle w:val="span"/>
          <w:sz w:val="22"/>
          <w:szCs w:val="22"/>
        </w:rPr>
        <w:tab/>
      </w:r>
      <w:r w:rsidR="000F5DE5" w:rsidRPr="00FF742F">
        <w:rPr>
          <w:rStyle w:val="span"/>
          <w:sz w:val="22"/>
          <w:szCs w:val="22"/>
        </w:rPr>
        <w:tab/>
      </w:r>
      <w:r w:rsidR="000F5DE5" w:rsidRPr="00FF742F">
        <w:rPr>
          <w:rStyle w:val="span"/>
          <w:sz w:val="22"/>
          <w:szCs w:val="22"/>
        </w:rPr>
        <w:tab/>
      </w:r>
      <w:r w:rsidR="000F5DE5" w:rsidRPr="00FF742F">
        <w:rPr>
          <w:rStyle w:val="span"/>
          <w:sz w:val="22"/>
          <w:szCs w:val="22"/>
        </w:rPr>
        <w:tab/>
      </w:r>
      <w:r w:rsidR="000F5DE5" w:rsidRPr="00FF742F">
        <w:rPr>
          <w:rStyle w:val="span"/>
          <w:sz w:val="22"/>
          <w:szCs w:val="22"/>
        </w:rPr>
        <w:tab/>
      </w:r>
    </w:p>
    <w:p w14:paraId="7667D39A" w14:textId="2F8E3C67" w:rsidR="009510E1" w:rsidRPr="00B43156" w:rsidRDefault="00F83E0C" w:rsidP="00FF742F">
      <w:pPr>
        <w:pStyle w:val="divdocumentdivheading"/>
        <w:tabs>
          <w:tab w:val="left" w:pos="5053"/>
          <w:tab w:val="left" w:pos="11160"/>
        </w:tabs>
        <w:spacing w:before="200" w:line="240" w:lineRule="auto"/>
        <w:contextualSpacing/>
        <w:jc w:val="center"/>
        <w:rPr>
          <w:smallCaps/>
          <w:sz w:val="22"/>
          <w:szCs w:val="22"/>
        </w:rPr>
      </w:pPr>
      <w:r w:rsidRPr="00B43156">
        <w:rPr>
          <w:strike/>
          <w:color w:val="000000"/>
          <w:sz w:val="22"/>
          <w:szCs w:val="22"/>
        </w:rPr>
        <w:tab/>
      </w:r>
      <w:r w:rsidRPr="00B43156">
        <w:rPr>
          <w:rStyle w:val="divdocumentdivsectiontitle"/>
          <w:smallCaps/>
          <w:sz w:val="22"/>
          <w:szCs w:val="22"/>
          <w:shd w:val="clear" w:color="auto" w:fill="FFFFFF"/>
        </w:rPr>
        <w:t xml:space="preserve">   Skills   </w:t>
      </w:r>
      <w:r w:rsidRPr="00B43156">
        <w:rPr>
          <w:strike/>
          <w:color w:val="000000"/>
          <w:sz w:val="22"/>
          <w:szCs w:val="22"/>
        </w:rPr>
        <w:tab/>
      </w:r>
    </w:p>
    <w:p w14:paraId="361DD016" w14:textId="77777777" w:rsidR="00A167F9" w:rsidRPr="00B43156" w:rsidRDefault="00A167F9" w:rsidP="00FF742F">
      <w:pPr>
        <w:pStyle w:val="public-draftstyledefault-unorderedlistitem"/>
        <w:numPr>
          <w:ilvl w:val="0"/>
          <w:numId w:val="9"/>
        </w:numPr>
        <w:spacing w:before="0" w:beforeAutospacing="0" w:after="75" w:afterAutospacing="0"/>
        <w:ind w:left="900"/>
        <w:contextualSpacing/>
        <w:rPr>
          <w:color w:val="58585F"/>
          <w:sz w:val="22"/>
          <w:szCs w:val="22"/>
        </w:rPr>
        <w:sectPr w:rsidR="00A167F9" w:rsidRPr="00B4315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440" w:right="540" w:bottom="440" w:left="540" w:header="720" w:footer="720" w:gutter="0"/>
          <w:cols w:space="720"/>
        </w:sectPr>
      </w:pPr>
    </w:p>
    <w:p w14:paraId="12A50018" w14:textId="6A38BAA0" w:rsidR="00A167F9" w:rsidRPr="00B43156" w:rsidRDefault="00A167F9" w:rsidP="00FF742F">
      <w:pPr>
        <w:pStyle w:val="public-draftstyledefault-unorderedlistitem"/>
        <w:numPr>
          <w:ilvl w:val="0"/>
          <w:numId w:val="9"/>
        </w:numPr>
        <w:spacing w:before="0" w:beforeAutospacing="0" w:after="75" w:afterAutospacing="0"/>
        <w:ind w:left="900"/>
        <w:contextualSpacing/>
        <w:rPr>
          <w:sz w:val="22"/>
          <w:szCs w:val="22"/>
        </w:rPr>
      </w:pPr>
      <w:r w:rsidRPr="00B43156">
        <w:rPr>
          <w:sz w:val="22"/>
          <w:szCs w:val="22"/>
        </w:rPr>
        <w:t>Node</w:t>
      </w:r>
      <w:r w:rsidR="00C9330E">
        <w:rPr>
          <w:sz w:val="22"/>
          <w:szCs w:val="22"/>
        </w:rPr>
        <w:t>.js</w:t>
      </w:r>
    </w:p>
    <w:p w14:paraId="5F015B67" w14:textId="3F05A5D7" w:rsidR="00A167F9" w:rsidRPr="00B43156" w:rsidRDefault="00C9330E" w:rsidP="00FF742F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>React.js</w:t>
      </w:r>
    </w:p>
    <w:p w14:paraId="521C7195" w14:textId="76FCDB17" w:rsidR="00A167F9" w:rsidRDefault="00C9330E" w:rsidP="00FF742F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>Express.js</w:t>
      </w:r>
    </w:p>
    <w:p w14:paraId="5D6E0899" w14:textId="09234C29" w:rsidR="008824C3" w:rsidRPr="00B43156" w:rsidRDefault="008824C3" w:rsidP="00FF742F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>Django</w:t>
      </w:r>
    </w:p>
    <w:p w14:paraId="283E41F0" w14:textId="475391F4" w:rsidR="00A167F9" w:rsidRPr="00B43156" w:rsidRDefault="00A167F9" w:rsidP="008824C3">
      <w:pPr>
        <w:pStyle w:val="public-draftstyledefault-unorderedlistitem"/>
        <w:spacing w:before="0" w:beforeAutospacing="0" w:after="0" w:afterAutospacing="0"/>
        <w:ind w:left="540"/>
        <w:contextualSpacing/>
        <w:rPr>
          <w:sz w:val="22"/>
          <w:szCs w:val="22"/>
        </w:rPr>
      </w:pPr>
    </w:p>
    <w:p w14:paraId="71E1A9E8" w14:textId="0449A477" w:rsidR="008824C3" w:rsidRPr="00B43156" w:rsidRDefault="008824C3" w:rsidP="008824C3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>Babel</w:t>
      </w:r>
    </w:p>
    <w:p w14:paraId="5214D6BF" w14:textId="11F57B58" w:rsidR="008824C3" w:rsidRDefault="00A224A7" w:rsidP="008824C3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>Linux</w:t>
      </w:r>
    </w:p>
    <w:p w14:paraId="1E22552E" w14:textId="4D876E9D" w:rsidR="00FF742F" w:rsidRDefault="008824C3" w:rsidP="00510472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>SQL/</w:t>
      </w:r>
      <w:r w:rsidR="00A224A7">
        <w:rPr>
          <w:sz w:val="22"/>
          <w:szCs w:val="22"/>
        </w:rPr>
        <w:t>NoSQL</w:t>
      </w:r>
      <w:bookmarkStart w:id="0" w:name="_GoBack"/>
      <w:bookmarkEnd w:id="0"/>
    </w:p>
    <w:p w14:paraId="3D295DB6" w14:textId="359C5894" w:rsidR="008824C3" w:rsidRPr="00B43156" w:rsidRDefault="008824C3" w:rsidP="00510472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>HTML/CSS</w:t>
      </w:r>
    </w:p>
    <w:p w14:paraId="0889CEAF" w14:textId="262793DD" w:rsidR="00A167F9" w:rsidRPr="00B43156" w:rsidRDefault="00A167F9" w:rsidP="00510472">
      <w:pPr>
        <w:pStyle w:val="public-draftstyledefault-unorderedlistitem"/>
        <w:spacing w:before="0" w:beforeAutospacing="0" w:after="0" w:afterAutospacing="0"/>
        <w:contextualSpacing/>
        <w:rPr>
          <w:sz w:val="22"/>
          <w:szCs w:val="22"/>
        </w:rPr>
      </w:pPr>
    </w:p>
    <w:p w14:paraId="29CAB93C" w14:textId="4893CED3" w:rsidR="00A167F9" w:rsidRPr="00B43156" w:rsidRDefault="00C9330E" w:rsidP="00510472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>Java/</w:t>
      </w:r>
      <w:r w:rsidR="00A167F9" w:rsidRPr="00B43156">
        <w:rPr>
          <w:sz w:val="22"/>
          <w:szCs w:val="22"/>
        </w:rPr>
        <w:t>JavaScript</w:t>
      </w:r>
    </w:p>
    <w:p w14:paraId="61310C56" w14:textId="7C44C562" w:rsidR="00A167F9" w:rsidRDefault="00C9330E" w:rsidP="00510472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>Python</w:t>
      </w:r>
    </w:p>
    <w:p w14:paraId="2442C1EC" w14:textId="67F110E7" w:rsidR="00FF742F" w:rsidRDefault="008824C3" w:rsidP="00510472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>Object Oriented</w:t>
      </w:r>
    </w:p>
    <w:p w14:paraId="5AE91ABE" w14:textId="1F56D2A2" w:rsidR="008824C3" w:rsidRPr="00B43156" w:rsidRDefault="008824C3" w:rsidP="00510472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>UI/UX design</w:t>
      </w:r>
    </w:p>
    <w:p w14:paraId="3D1B6970" w14:textId="7D6AB2ED" w:rsidR="001263E2" w:rsidRPr="00B43156" w:rsidRDefault="001263E2" w:rsidP="00510472">
      <w:pPr>
        <w:pStyle w:val="public-draftstyledefault-unorderedlistitem"/>
        <w:spacing w:before="0" w:beforeAutospacing="0" w:after="0" w:afterAutospacing="0"/>
        <w:contextualSpacing/>
        <w:rPr>
          <w:sz w:val="22"/>
          <w:szCs w:val="22"/>
        </w:rPr>
      </w:pPr>
    </w:p>
    <w:p w14:paraId="4209CC8A" w14:textId="77777777" w:rsidR="00FF742F" w:rsidRPr="00FF742F" w:rsidRDefault="00FF742F" w:rsidP="00510472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 w:rsidRPr="00B43156">
        <w:rPr>
          <w:sz w:val="22"/>
          <w:szCs w:val="22"/>
        </w:rPr>
        <w:t>French</w:t>
      </w:r>
    </w:p>
    <w:p w14:paraId="578DA6DB" w14:textId="18B2C6F3" w:rsidR="00FF742F" w:rsidRPr="00FF742F" w:rsidRDefault="00FF742F" w:rsidP="00510472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>
        <w:rPr>
          <w:sz w:val="22"/>
          <w:szCs w:val="22"/>
        </w:rPr>
        <w:t>English</w:t>
      </w:r>
    </w:p>
    <w:p w14:paraId="44121FF9" w14:textId="77777777" w:rsidR="00FF742F" w:rsidRPr="00B43156" w:rsidRDefault="00FF742F" w:rsidP="00510472">
      <w:pPr>
        <w:pStyle w:val="public-draftstyledefault-unorderedlistitem"/>
        <w:numPr>
          <w:ilvl w:val="0"/>
          <w:numId w:val="9"/>
        </w:numPr>
        <w:spacing w:before="0" w:beforeAutospacing="0" w:after="0" w:afterAutospacing="0"/>
        <w:ind w:left="900"/>
        <w:contextualSpacing/>
        <w:rPr>
          <w:sz w:val="22"/>
          <w:szCs w:val="22"/>
        </w:rPr>
      </w:pPr>
      <w:r w:rsidRPr="00B43156">
        <w:rPr>
          <w:sz w:val="22"/>
          <w:szCs w:val="22"/>
        </w:rPr>
        <w:t>Spanish</w:t>
      </w:r>
    </w:p>
    <w:p w14:paraId="7D7F8254" w14:textId="77777777" w:rsidR="00A167F9" w:rsidRDefault="00A167F9" w:rsidP="00510472">
      <w:pPr>
        <w:pStyle w:val="divdocumentdivheading"/>
        <w:tabs>
          <w:tab w:val="left" w:pos="4492"/>
          <w:tab w:val="left" w:pos="11160"/>
        </w:tabs>
        <w:spacing w:before="200" w:line="240" w:lineRule="auto"/>
        <w:contextualSpacing/>
        <w:jc w:val="center"/>
        <w:rPr>
          <w:strike/>
          <w:sz w:val="22"/>
          <w:szCs w:val="22"/>
        </w:rPr>
      </w:pPr>
    </w:p>
    <w:p w14:paraId="0364165E" w14:textId="3BB3D858" w:rsidR="008824C3" w:rsidRPr="00B43156" w:rsidRDefault="008824C3" w:rsidP="00510472">
      <w:pPr>
        <w:pStyle w:val="divdocumentdivheading"/>
        <w:tabs>
          <w:tab w:val="left" w:pos="4492"/>
          <w:tab w:val="left" w:pos="11160"/>
        </w:tabs>
        <w:spacing w:before="200" w:line="240" w:lineRule="auto"/>
        <w:contextualSpacing/>
        <w:jc w:val="center"/>
        <w:rPr>
          <w:strike/>
          <w:sz w:val="22"/>
          <w:szCs w:val="22"/>
        </w:rPr>
        <w:sectPr w:rsidR="008824C3" w:rsidRPr="00B43156" w:rsidSect="00A167F9">
          <w:type w:val="continuous"/>
          <w:pgSz w:w="12240" w:h="15840"/>
          <w:pgMar w:top="440" w:right="540" w:bottom="440" w:left="540" w:header="720" w:footer="720" w:gutter="0"/>
          <w:cols w:num="4" w:space="720"/>
        </w:sectPr>
      </w:pPr>
    </w:p>
    <w:p w14:paraId="1EC3E7F5" w14:textId="30C4A7BF" w:rsidR="009510E1" w:rsidRPr="00B43156" w:rsidRDefault="00F83E0C" w:rsidP="00510472">
      <w:pPr>
        <w:pStyle w:val="divdocumentdivheading"/>
        <w:tabs>
          <w:tab w:val="left" w:pos="4492"/>
          <w:tab w:val="left" w:pos="11160"/>
        </w:tabs>
        <w:spacing w:before="200" w:line="240" w:lineRule="auto"/>
        <w:contextualSpacing/>
        <w:jc w:val="center"/>
        <w:rPr>
          <w:smallCaps/>
          <w:sz w:val="22"/>
          <w:szCs w:val="22"/>
        </w:rPr>
      </w:pPr>
      <w:r w:rsidRPr="00B43156">
        <w:rPr>
          <w:strike/>
          <w:color w:val="000000"/>
          <w:sz w:val="22"/>
          <w:szCs w:val="22"/>
        </w:rPr>
        <w:tab/>
      </w:r>
      <w:r w:rsidRPr="00B43156">
        <w:rPr>
          <w:rStyle w:val="divdocumentdivsectiontitle"/>
          <w:smallCaps/>
          <w:sz w:val="22"/>
          <w:szCs w:val="22"/>
          <w:shd w:val="clear" w:color="auto" w:fill="FFFFFF"/>
        </w:rPr>
        <w:t xml:space="preserve">   Work History   </w:t>
      </w:r>
      <w:r w:rsidRPr="00B43156">
        <w:rPr>
          <w:strike/>
          <w:color w:val="000000"/>
          <w:sz w:val="22"/>
          <w:szCs w:val="22"/>
        </w:rPr>
        <w:tab/>
      </w:r>
    </w:p>
    <w:p w14:paraId="765DC1FC" w14:textId="6A1A7A39" w:rsidR="009510E1" w:rsidRPr="00B43156" w:rsidRDefault="00F83E0C" w:rsidP="00510472">
      <w:pPr>
        <w:pStyle w:val="divdocumentsinglecolumn"/>
        <w:spacing w:before="200" w:line="240" w:lineRule="auto"/>
        <w:contextualSpacing/>
        <w:rPr>
          <w:sz w:val="22"/>
          <w:szCs w:val="22"/>
        </w:rPr>
      </w:pPr>
      <w:r w:rsidRPr="00B43156">
        <w:rPr>
          <w:rStyle w:val="spanjobtitle"/>
          <w:sz w:val="22"/>
          <w:szCs w:val="22"/>
        </w:rPr>
        <w:t>IT Intern</w:t>
      </w:r>
      <w:r w:rsidRPr="00B43156">
        <w:rPr>
          <w:rStyle w:val="span"/>
          <w:sz w:val="22"/>
          <w:szCs w:val="22"/>
        </w:rPr>
        <w:t xml:space="preserve"> </w:t>
      </w:r>
      <w:r w:rsidR="00722D68">
        <w:rPr>
          <w:rStyle w:val="span"/>
          <w:sz w:val="22"/>
          <w:szCs w:val="22"/>
        </w:rPr>
        <w:t xml:space="preserve">         </w:t>
      </w:r>
      <w:r w:rsidR="00722D68">
        <w:rPr>
          <w:rStyle w:val="span"/>
          <w:sz w:val="22"/>
          <w:szCs w:val="22"/>
        </w:rPr>
        <w:tab/>
      </w:r>
      <w:r w:rsidR="00722D68">
        <w:rPr>
          <w:rStyle w:val="span"/>
          <w:sz w:val="22"/>
          <w:szCs w:val="22"/>
        </w:rPr>
        <w:tab/>
      </w:r>
      <w:r w:rsidR="00722D68">
        <w:rPr>
          <w:rStyle w:val="span"/>
          <w:sz w:val="22"/>
          <w:szCs w:val="22"/>
        </w:rPr>
        <w:tab/>
      </w:r>
      <w:r w:rsidR="00722D68">
        <w:rPr>
          <w:rStyle w:val="span"/>
          <w:sz w:val="22"/>
          <w:szCs w:val="22"/>
        </w:rPr>
        <w:tab/>
      </w:r>
      <w:r w:rsidR="00722D68">
        <w:rPr>
          <w:rStyle w:val="span"/>
          <w:sz w:val="22"/>
          <w:szCs w:val="22"/>
        </w:rPr>
        <w:tab/>
      </w:r>
      <w:r w:rsidR="00722D68">
        <w:rPr>
          <w:rStyle w:val="span"/>
          <w:sz w:val="22"/>
          <w:szCs w:val="22"/>
        </w:rPr>
        <w:tab/>
      </w:r>
      <w:r w:rsidR="00722D68">
        <w:rPr>
          <w:rStyle w:val="span"/>
          <w:sz w:val="22"/>
          <w:szCs w:val="22"/>
        </w:rPr>
        <w:tab/>
      </w:r>
      <w:r w:rsidR="00722D68">
        <w:rPr>
          <w:rStyle w:val="span"/>
          <w:sz w:val="22"/>
          <w:szCs w:val="22"/>
        </w:rPr>
        <w:tab/>
      </w:r>
      <w:r w:rsidR="00722D68">
        <w:rPr>
          <w:rStyle w:val="span"/>
          <w:sz w:val="22"/>
          <w:szCs w:val="22"/>
        </w:rPr>
        <w:tab/>
      </w:r>
      <w:r w:rsidR="00722D68">
        <w:rPr>
          <w:rStyle w:val="span"/>
          <w:sz w:val="22"/>
          <w:szCs w:val="22"/>
        </w:rPr>
        <w:tab/>
      </w:r>
      <w:r w:rsidR="00722D68">
        <w:rPr>
          <w:rStyle w:val="span"/>
          <w:sz w:val="22"/>
          <w:szCs w:val="22"/>
        </w:rPr>
        <w:tab/>
        <w:t xml:space="preserve">         </w:t>
      </w:r>
      <w:r w:rsidR="00722D68" w:rsidRPr="00722D68">
        <w:rPr>
          <w:bCs/>
          <w:iCs/>
          <w:sz w:val="22"/>
          <w:szCs w:val="22"/>
        </w:rPr>
        <w:t>June 2016 – July 2016</w:t>
      </w:r>
    </w:p>
    <w:p w14:paraId="05E7DE6E" w14:textId="0C0989B7" w:rsidR="009510E1" w:rsidRPr="00B43156" w:rsidRDefault="00F83E0C" w:rsidP="00FF742F">
      <w:pPr>
        <w:pStyle w:val="spanpaddedline"/>
        <w:spacing w:line="240" w:lineRule="auto"/>
        <w:contextualSpacing/>
        <w:rPr>
          <w:sz w:val="22"/>
          <w:szCs w:val="22"/>
        </w:rPr>
      </w:pPr>
      <w:r w:rsidRPr="00B43156">
        <w:rPr>
          <w:rStyle w:val="spancompanyname"/>
          <w:sz w:val="22"/>
          <w:szCs w:val="22"/>
        </w:rPr>
        <w:t>Gamma Informatics</w:t>
      </w:r>
      <w:r w:rsidRPr="00B43156">
        <w:rPr>
          <w:rStyle w:val="span"/>
          <w:sz w:val="22"/>
          <w:szCs w:val="22"/>
        </w:rPr>
        <w:t xml:space="preserve"> – Niamey</w:t>
      </w:r>
      <w:r w:rsidR="00414FDE">
        <w:rPr>
          <w:rStyle w:val="span"/>
          <w:sz w:val="22"/>
          <w:szCs w:val="22"/>
        </w:rPr>
        <w:t>, Niger</w:t>
      </w:r>
      <w:r w:rsidRPr="00B43156">
        <w:rPr>
          <w:sz w:val="22"/>
          <w:szCs w:val="22"/>
        </w:rPr>
        <w:t xml:space="preserve"> </w:t>
      </w:r>
    </w:p>
    <w:p w14:paraId="3E8AF104" w14:textId="262CABF9" w:rsidR="009510E1" w:rsidRPr="00B43156" w:rsidRDefault="00F83E0C" w:rsidP="00B43156">
      <w:pPr>
        <w:pStyle w:val="divdocumentulli"/>
        <w:numPr>
          <w:ilvl w:val="0"/>
          <w:numId w:val="7"/>
        </w:numPr>
        <w:spacing w:line="240" w:lineRule="auto"/>
        <w:ind w:left="460" w:hanging="210"/>
        <w:contextualSpacing/>
        <w:rPr>
          <w:rStyle w:val="span"/>
          <w:sz w:val="22"/>
          <w:szCs w:val="22"/>
        </w:rPr>
      </w:pPr>
      <w:r w:rsidRPr="00B43156">
        <w:rPr>
          <w:rStyle w:val="span"/>
          <w:sz w:val="22"/>
          <w:szCs w:val="22"/>
        </w:rPr>
        <w:t xml:space="preserve">Assisted in debugging, evaluating, testing projects and </w:t>
      </w:r>
      <w:r w:rsidR="00B11D65" w:rsidRPr="00B43156">
        <w:rPr>
          <w:rStyle w:val="span"/>
          <w:sz w:val="22"/>
          <w:szCs w:val="22"/>
        </w:rPr>
        <w:t>documenting</w:t>
      </w:r>
    </w:p>
    <w:p w14:paraId="734CE910" w14:textId="64F4F4EA" w:rsidR="009510E1" w:rsidRPr="00B43156" w:rsidRDefault="00F83E0C" w:rsidP="00B43156">
      <w:pPr>
        <w:pStyle w:val="divdocumentulli"/>
        <w:numPr>
          <w:ilvl w:val="0"/>
          <w:numId w:val="7"/>
        </w:numPr>
        <w:spacing w:line="240" w:lineRule="auto"/>
        <w:ind w:left="460" w:hanging="210"/>
        <w:contextualSpacing/>
        <w:rPr>
          <w:rStyle w:val="span"/>
          <w:sz w:val="22"/>
          <w:szCs w:val="22"/>
        </w:rPr>
      </w:pPr>
      <w:r w:rsidRPr="00B43156">
        <w:rPr>
          <w:rStyle w:val="span"/>
          <w:sz w:val="22"/>
          <w:szCs w:val="22"/>
        </w:rPr>
        <w:t>Utilized JavaScript, HTML, Flash and CSS to create company's website</w:t>
      </w:r>
    </w:p>
    <w:p w14:paraId="5C31ECA7" w14:textId="49A4355E" w:rsidR="009510E1" w:rsidRPr="00B43156" w:rsidRDefault="00F83E0C" w:rsidP="00B43156">
      <w:pPr>
        <w:pStyle w:val="divdocumentulli"/>
        <w:numPr>
          <w:ilvl w:val="0"/>
          <w:numId w:val="7"/>
        </w:numPr>
        <w:spacing w:line="240" w:lineRule="auto"/>
        <w:ind w:left="460" w:hanging="210"/>
        <w:contextualSpacing/>
        <w:rPr>
          <w:rStyle w:val="span"/>
          <w:sz w:val="22"/>
          <w:szCs w:val="22"/>
        </w:rPr>
      </w:pPr>
      <w:r w:rsidRPr="00B43156">
        <w:rPr>
          <w:rStyle w:val="span"/>
          <w:sz w:val="22"/>
          <w:szCs w:val="22"/>
        </w:rPr>
        <w:t>Assisted in maintaining and updating 3+ existing applications and modules</w:t>
      </w:r>
    </w:p>
    <w:p w14:paraId="37CE26C1" w14:textId="65A84EB6" w:rsidR="00AB078A" w:rsidRPr="00B43156" w:rsidRDefault="00B74EDC" w:rsidP="00AB078A">
      <w:pPr>
        <w:pStyle w:val="divdocumentdivheading"/>
        <w:tabs>
          <w:tab w:val="left" w:pos="4492"/>
          <w:tab w:val="left" w:pos="11160"/>
        </w:tabs>
        <w:spacing w:before="200" w:line="320" w:lineRule="atLeast"/>
        <w:rPr>
          <w:strike/>
          <w:color w:val="000000"/>
          <w:sz w:val="22"/>
          <w:szCs w:val="22"/>
        </w:rPr>
      </w:pPr>
      <w:r w:rsidRPr="00B43156">
        <w:rPr>
          <w:strike/>
          <w:color w:val="000000"/>
          <w:sz w:val="22"/>
          <w:szCs w:val="22"/>
        </w:rPr>
        <w:tab/>
      </w:r>
      <w:r w:rsidRPr="00B43156">
        <w:rPr>
          <w:rStyle w:val="divdocumentdivsectiontitle"/>
          <w:smallCaps/>
          <w:sz w:val="22"/>
          <w:szCs w:val="22"/>
          <w:shd w:val="clear" w:color="auto" w:fill="FFFFFF"/>
        </w:rPr>
        <w:t xml:space="preserve">Project Experience   </w:t>
      </w:r>
      <w:r w:rsidRPr="00B43156">
        <w:rPr>
          <w:strike/>
          <w:color w:val="000000"/>
          <w:sz w:val="22"/>
          <w:szCs w:val="22"/>
        </w:rPr>
        <w:tab/>
      </w:r>
    </w:p>
    <w:p w14:paraId="24453CF9" w14:textId="77777777" w:rsidR="00CF3D88" w:rsidRPr="00B43156" w:rsidRDefault="00CF3D88" w:rsidP="00CF3D88">
      <w:pPr>
        <w:pStyle w:val="Heading2"/>
        <w:spacing w:after="0" w:line="240" w:lineRule="auto"/>
        <w:rPr>
          <w:b w:val="0"/>
          <w:i/>
          <w:sz w:val="22"/>
          <w:szCs w:val="22"/>
        </w:rPr>
      </w:pPr>
      <w:r w:rsidRPr="00B43156">
        <w:rPr>
          <w:sz w:val="22"/>
          <w:szCs w:val="22"/>
        </w:rPr>
        <w:t xml:space="preserve">MakeMeHealthy </w:t>
      </w:r>
      <w:r>
        <w:rPr>
          <w:sz w:val="22"/>
          <w:szCs w:val="22"/>
        </w:rPr>
        <w:t>P</w:t>
      </w:r>
      <w:r w:rsidRPr="00B43156">
        <w:rPr>
          <w:sz w:val="22"/>
          <w:szCs w:val="22"/>
        </w:rPr>
        <w:t xml:space="preserve">roject 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</w:t>
      </w:r>
      <w:r w:rsidRPr="00CF3D88">
        <w:rPr>
          <w:b w:val="0"/>
          <w:iCs w:val="0"/>
          <w:sz w:val="22"/>
          <w:szCs w:val="22"/>
        </w:rPr>
        <w:t>June 2019 – July 2019</w:t>
      </w:r>
    </w:p>
    <w:p w14:paraId="0F40D1FA" w14:textId="4CB97BA9" w:rsidR="00CF3D88" w:rsidRPr="00B43156" w:rsidRDefault="00CF3D88" w:rsidP="00CF3D88">
      <w:pPr>
        <w:pStyle w:val="ListBullet"/>
        <w:spacing w:after="0"/>
        <w:rPr>
          <w:rFonts w:ascii="Times New Roman" w:hAnsi="Times New Roman" w:cs="Times New Roman"/>
          <w:color w:val="auto"/>
        </w:rPr>
      </w:pPr>
      <w:r w:rsidRPr="00B43156">
        <w:rPr>
          <w:rFonts w:ascii="Times New Roman" w:hAnsi="Times New Roman" w:cs="Times New Roman"/>
          <w:color w:val="auto"/>
        </w:rPr>
        <w:t xml:space="preserve">Developed an app </w:t>
      </w:r>
      <w:r>
        <w:rPr>
          <w:rFonts w:ascii="Times New Roman" w:hAnsi="Times New Roman" w:cs="Times New Roman"/>
          <w:color w:val="auto"/>
        </w:rPr>
        <w:t xml:space="preserve">using Python and Django </w:t>
      </w:r>
      <w:r w:rsidR="009B64D6">
        <w:rPr>
          <w:rFonts w:ascii="Times New Roman" w:hAnsi="Times New Roman" w:cs="Times New Roman"/>
          <w:color w:val="auto"/>
        </w:rPr>
        <w:t>utilizing</w:t>
      </w:r>
      <w:r w:rsidRPr="00B43156">
        <w:rPr>
          <w:rFonts w:ascii="Times New Roman" w:hAnsi="Times New Roman" w:cs="Times New Roman"/>
          <w:color w:val="auto"/>
        </w:rPr>
        <w:t xml:space="preserve"> recommender system to gather user</w:t>
      </w:r>
      <w:r>
        <w:rPr>
          <w:rFonts w:ascii="Times New Roman" w:hAnsi="Times New Roman" w:cs="Times New Roman"/>
          <w:color w:val="auto"/>
        </w:rPr>
        <w:t>’s</w:t>
      </w:r>
      <w:r w:rsidRPr="00B43156">
        <w:rPr>
          <w:rFonts w:ascii="Times New Roman" w:hAnsi="Times New Roman" w:cs="Times New Roman"/>
          <w:color w:val="auto"/>
        </w:rPr>
        <w:t xml:space="preserve"> information and recommend new recipes</w:t>
      </w:r>
      <w:r>
        <w:rPr>
          <w:rFonts w:ascii="Times New Roman" w:hAnsi="Times New Roman" w:cs="Times New Roman"/>
          <w:color w:val="auto"/>
        </w:rPr>
        <w:t xml:space="preserve"> </w:t>
      </w:r>
      <w:r w:rsidRPr="00B43156">
        <w:rPr>
          <w:rFonts w:ascii="Times New Roman" w:hAnsi="Times New Roman" w:cs="Times New Roman"/>
          <w:color w:val="auto"/>
        </w:rPr>
        <w:t xml:space="preserve">based on their taste and ingredients </w:t>
      </w:r>
      <w:r>
        <w:rPr>
          <w:rFonts w:ascii="Times New Roman" w:hAnsi="Times New Roman" w:cs="Times New Roman"/>
          <w:color w:val="auto"/>
        </w:rPr>
        <w:t>of their choosing</w:t>
      </w:r>
      <w:r w:rsidRPr="00B43156">
        <w:rPr>
          <w:rFonts w:ascii="Times New Roman" w:hAnsi="Times New Roman" w:cs="Times New Roman"/>
          <w:color w:val="auto"/>
        </w:rPr>
        <w:t>.</w:t>
      </w:r>
    </w:p>
    <w:p w14:paraId="020210A5" w14:textId="20CCCADD" w:rsidR="00CF3D88" w:rsidRPr="00CF3D88" w:rsidRDefault="009B64D6" w:rsidP="00CF3D88">
      <w:pPr>
        <w:pStyle w:val="ListBullet"/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Implemented an</w:t>
      </w:r>
      <w:r w:rsidR="00CF3D88">
        <w:rPr>
          <w:rFonts w:ascii="Times New Roman" w:hAnsi="Times New Roman" w:cs="Times New Roman"/>
          <w:color w:val="auto"/>
        </w:rPr>
        <w:t xml:space="preserve"> algorithm </w:t>
      </w:r>
      <w:r>
        <w:rPr>
          <w:rFonts w:ascii="Times New Roman" w:hAnsi="Times New Roman" w:cs="Times New Roman"/>
          <w:color w:val="auto"/>
        </w:rPr>
        <w:t xml:space="preserve">to find </w:t>
      </w:r>
      <w:r w:rsidR="00CF3D88" w:rsidRPr="00B43156">
        <w:rPr>
          <w:rFonts w:ascii="Times New Roman" w:hAnsi="Times New Roman" w:cs="Times New Roman"/>
          <w:color w:val="auto"/>
        </w:rPr>
        <w:t>ingredient</w:t>
      </w:r>
      <w:r w:rsidR="00CF3D88">
        <w:rPr>
          <w:rFonts w:ascii="Times New Roman" w:hAnsi="Times New Roman" w:cs="Times New Roman"/>
          <w:color w:val="auto"/>
        </w:rPr>
        <w:t>s</w:t>
      </w:r>
      <w:r w:rsidR="00CF3D88" w:rsidRPr="00B43156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that </w:t>
      </w:r>
      <w:r w:rsidR="00CF3D88" w:rsidRPr="00B43156">
        <w:rPr>
          <w:rFonts w:ascii="Times New Roman" w:hAnsi="Times New Roman" w:cs="Times New Roman"/>
          <w:color w:val="auto"/>
        </w:rPr>
        <w:t xml:space="preserve">are relevant to </w:t>
      </w:r>
      <w:r>
        <w:rPr>
          <w:rFonts w:ascii="Times New Roman" w:hAnsi="Times New Roman" w:cs="Times New Roman"/>
          <w:color w:val="auto"/>
        </w:rPr>
        <w:t xml:space="preserve">the </w:t>
      </w:r>
      <w:r w:rsidR="00CF3D88" w:rsidRPr="00B43156">
        <w:rPr>
          <w:rFonts w:ascii="Times New Roman" w:hAnsi="Times New Roman" w:cs="Times New Roman"/>
          <w:color w:val="auto"/>
        </w:rPr>
        <w:t>use</w:t>
      </w:r>
      <w:r>
        <w:rPr>
          <w:rFonts w:ascii="Times New Roman" w:hAnsi="Times New Roman" w:cs="Times New Roman"/>
          <w:color w:val="auto"/>
        </w:rPr>
        <w:t>r</w:t>
      </w:r>
      <w:r w:rsidR="00CF3D88" w:rsidRPr="00B43156">
        <w:rPr>
          <w:rFonts w:ascii="Times New Roman" w:hAnsi="Times New Roman" w:cs="Times New Roman"/>
          <w:color w:val="auto"/>
        </w:rPr>
        <w:t xml:space="preserve"> </w:t>
      </w:r>
      <w:r w:rsidR="00CF3D88">
        <w:rPr>
          <w:rFonts w:ascii="Times New Roman" w:hAnsi="Times New Roman" w:cs="Times New Roman"/>
          <w:color w:val="auto"/>
        </w:rPr>
        <w:t xml:space="preserve">in order </w:t>
      </w:r>
      <w:r w:rsidR="00CF3D88" w:rsidRPr="00B43156">
        <w:rPr>
          <w:rFonts w:ascii="Times New Roman" w:hAnsi="Times New Roman" w:cs="Times New Roman"/>
          <w:color w:val="auto"/>
        </w:rPr>
        <w:t xml:space="preserve">to optimize the quality of the app. </w:t>
      </w:r>
    </w:p>
    <w:p w14:paraId="5DD5D294" w14:textId="00095B59" w:rsidR="00B74EDC" w:rsidRPr="00B43156" w:rsidRDefault="00B74EDC" w:rsidP="00CF3D88">
      <w:pPr>
        <w:pStyle w:val="divdocumentdivheading"/>
        <w:tabs>
          <w:tab w:val="left" w:pos="4492"/>
          <w:tab w:val="left" w:pos="11160"/>
        </w:tabs>
        <w:spacing w:before="200" w:line="240" w:lineRule="auto"/>
        <w:rPr>
          <w:strike/>
          <w:color w:val="000000"/>
          <w:sz w:val="22"/>
          <w:szCs w:val="22"/>
        </w:rPr>
      </w:pPr>
      <w:r w:rsidRPr="00B43156">
        <w:rPr>
          <w:b/>
          <w:bCs/>
          <w:sz w:val="22"/>
          <w:szCs w:val="22"/>
        </w:rPr>
        <w:t xml:space="preserve">Meal </w:t>
      </w:r>
      <w:r w:rsidR="00414FDE">
        <w:rPr>
          <w:b/>
          <w:bCs/>
          <w:sz w:val="22"/>
          <w:szCs w:val="22"/>
        </w:rPr>
        <w:t>S</w:t>
      </w:r>
      <w:r w:rsidRPr="00B43156">
        <w:rPr>
          <w:b/>
          <w:bCs/>
          <w:sz w:val="22"/>
          <w:szCs w:val="22"/>
        </w:rPr>
        <w:t xml:space="preserve">hare </w:t>
      </w:r>
      <w:r w:rsidR="00CF3D88" w:rsidRPr="00B43156">
        <w:rPr>
          <w:b/>
          <w:bCs/>
          <w:sz w:val="22"/>
          <w:szCs w:val="22"/>
        </w:rPr>
        <w:t>Capstone</w:t>
      </w:r>
      <w:r w:rsidR="00CF3D88" w:rsidRPr="00B43156">
        <w:rPr>
          <w:sz w:val="22"/>
          <w:szCs w:val="22"/>
        </w:rPr>
        <w:t xml:space="preserve"> </w:t>
      </w:r>
      <w:r w:rsidR="00CF3D88">
        <w:rPr>
          <w:iCs/>
          <w:sz w:val="22"/>
          <w:szCs w:val="22"/>
        </w:rPr>
        <w:t xml:space="preserve">        </w:t>
      </w:r>
      <w:r w:rsidR="00CF3D88">
        <w:rPr>
          <w:iCs/>
          <w:sz w:val="22"/>
          <w:szCs w:val="22"/>
        </w:rPr>
        <w:tab/>
        <w:t xml:space="preserve">                                                                             </w:t>
      </w:r>
      <w:r w:rsidR="00CF3D88" w:rsidRPr="00CF3D88">
        <w:rPr>
          <w:iCs/>
          <w:sz w:val="22"/>
          <w:szCs w:val="22"/>
        </w:rPr>
        <w:t xml:space="preserve">February </w:t>
      </w:r>
      <w:r w:rsidRPr="00CF3D88">
        <w:rPr>
          <w:iCs/>
          <w:sz w:val="22"/>
          <w:szCs w:val="22"/>
        </w:rPr>
        <w:t xml:space="preserve">2019 – </w:t>
      </w:r>
      <w:r w:rsidR="00CF3D88" w:rsidRPr="00CF3D88">
        <w:rPr>
          <w:iCs/>
          <w:sz w:val="22"/>
          <w:szCs w:val="22"/>
        </w:rPr>
        <w:t>May</w:t>
      </w:r>
      <w:r w:rsidR="00CF3D88">
        <w:rPr>
          <w:iCs/>
          <w:sz w:val="22"/>
          <w:szCs w:val="22"/>
        </w:rPr>
        <w:t xml:space="preserve"> </w:t>
      </w:r>
      <w:r w:rsidRPr="00CF3D88">
        <w:rPr>
          <w:iCs/>
          <w:sz w:val="22"/>
          <w:szCs w:val="22"/>
        </w:rPr>
        <w:t>2019</w:t>
      </w:r>
    </w:p>
    <w:p w14:paraId="0A726D7D" w14:textId="7CDE0281" w:rsidR="00CF3D88" w:rsidRPr="00CF3D88" w:rsidRDefault="00B74EDC" w:rsidP="00CF3D88">
      <w:pPr>
        <w:pStyle w:val="Heading2"/>
        <w:keepLines/>
        <w:numPr>
          <w:ilvl w:val="0"/>
          <w:numId w:val="10"/>
        </w:numPr>
        <w:spacing w:before="0" w:after="0" w:line="240" w:lineRule="auto"/>
        <w:rPr>
          <w:b w:val="0"/>
          <w:sz w:val="22"/>
          <w:szCs w:val="22"/>
        </w:rPr>
      </w:pPr>
      <w:r w:rsidRPr="00B43156">
        <w:rPr>
          <w:b w:val="0"/>
          <w:sz w:val="22"/>
          <w:szCs w:val="22"/>
        </w:rPr>
        <w:t xml:space="preserve">Developed an app used to connect businesses such as grocery stores with food care centers in order </w:t>
      </w:r>
      <w:r w:rsidR="00414FDE">
        <w:rPr>
          <w:b w:val="0"/>
          <w:sz w:val="22"/>
          <w:szCs w:val="22"/>
        </w:rPr>
        <w:t xml:space="preserve">to </w:t>
      </w:r>
      <w:r w:rsidRPr="00B43156">
        <w:rPr>
          <w:b w:val="0"/>
          <w:sz w:val="22"/>
          <w:szCs w:val="22"/>
        </w:rPr>
        <w:t>reduce food waste in the U.S. (Frameworks: Nod</w:t>
      </w:r>
      <w:r w:rsidR="00C9330E">
        <w:rPr>
          <w:b w:val="0"/>
          <w:sz w:val="22"/>
          <w:szCs w:val="22"/>
        </w:rPr>
        <w:t>e.js</w:t>
      </w:r>
      <w:r w:rsidRPr="00B43156">
        <w:rPr>
          <w:b w:val="0"/>
          <w:sz w:val="22"/>
          <w:szCs w:val="22"/>
        </w:rPr>
        <w:t xml:space="preserve"> &amp; Express</w:t>
      </w:r>
      <w:r w:rsidR="00C9330E">
        <w:rPr>
          <w:b w:val="0"/>
          <w:sz w:val="22"/>
          <w:szCs w:val="22"/>
        </w:rPr>
        <w:t>.js</w:t>
      </w:r>
      <w:r w:rsidRPr="00B43156">
        <w:rPr>
          <w:b w:val="0"/>
          <w:sz w:val="22"/>
          <w:szCs w:val="22"/>
        </w:rPr>
        <w:t>)</w:t>
      </w:r>
      <w:r w:rsidR="005909F0">
        <w:rPr>
          <w:b w:val="0"/>
          <w:sz w:val="22"/>
          <w:szCs w:val="22"/>
        </w:rPr>
        <w:t>.</w:t>
      </w:r>
    </w:p>
    <w:p w14:paraId="75E93F2E" w14:textId="79093FF2" w:rsidR="00B74EDC" w:rsidRPr="00B43156" w:rsidRDefault="00B74EDC" w:rsidP="00CF3D88">
      <w:pPr>
        <w:pStyle w:val="Heading2"/>
        <w:spacing w:after="0" w:line="240" w:lineRule="auto"/>
        <w:rPr>
          <w:sz w:val="22"/>
          <w:szCs w:val="22"/>
        </w:rPr>
      </w:pPr>
      <w:r w:rsidRPr="00B43156">
        <w:rPr>
          <w:sz w:val="22"/>
          <w:szCs w:val="22"/>
        </w:rPr>
        <w:t xml:space="preserve">Network </w:t>
      </w:r>
      <w:r w:rsidR="00414FDE">
        <w:rPr>
          <w:sz w:val="22"/>
          <w:szCs w:val="22"/>
        </w:rPr>
        <w:t>B</w:t>
      </w:r>
      <w:r w:rsidRPr="00B43156">
        <w:rPr>
          <w:sz w:val="22"/>
          <w:szCs w:val="22"/>
        </w:rPr>
        <w:t xml:space="preserve">ased </w:t>
      </w:r>
      <w:r w:rsidR="00414FDE">
        <w:rPr>
          <w:sz w:val="22"/>
          <w:szCs w:val="22"/>
        </w:rPr>
        <w:t>A</w:t>
      </w:r>
      <w:r w:rsidRPr="00B43156">
        <w:rPr>
          <w:sz w:val="22"/>
          <w:szCs w:val="22"/>
        </w:rPr>
        <w:t xml:space="preserve">pplication </w:t>
      </w:r>
      <w:r w:rsidR="00414FDE">
        <w:rPr>
          <w:sz w:val="22"/>
          <w:szCs w:val="22"/>
        </w:rPr>
        <w:t>D</w:t>
      </w:r>
      <w:r w:rsidRPr="00B43156">
        <w:rPr>
          <w:sz w:val="22"/>
          <w:szCs w:val="22"/>
        </w:rPr>
        <w:t xml:space="preserve">evelopment </w:t>
      </w:r>
      <w:r w:rsidR="00414FDE">
        <w:rPr>
          <w:sz w:val="22"/>
          <w:szCs w:val="22"/>
        </w:rPr>
        <w:t>C</w:t>
      </w:r>
      <w:r w:rsidR="00B43156" w:rsidRPr="00B43156">
        <w:rPr>
          <w:sz w:val="22"/>
          <w:szCs w:val="22"/>
        </w:rPr>
        <w:t>l</w:t>
      </w:r>
      <w:r w:rsidRPr="00B43156">
        <w:rPr>
          <w:sz w:val="22"/>
          <w:szCs w:val="22"/>
        </w:rPr>
        <w:t xml:space="preserve">ass </w:t>
      </w:r>
      <w:r w:rsidR="00414FDE">
        <w:rPr>
          <w:sz w:val="22"/>
          <w:szCs w:val="22"/>
        </w:rPr>
        <w:t>P</w:t>
      </w:r>
      <w:r w:rsidRPr="00B43156">
        <w:rPr>
          <w:sz w:val="22"/>
          <w:szCs w:val="22"/>
        </w:rPr>
        <w:t xml:space="preserve">roject </w:t>
      </w:r>
      <w:r w:rsidR="00CF3D88">
        <w:rPr>
          <w:sz w:val="22"/>
          <w:szCs w:val="22"/>
        </w:rPr>
        <w:t xml:space="preserve">                                                              </w:t>
      </w:r>
      <w:r w:rsidR="00CF3D88" w:rsidRPr="00CF3D88">
        <w:rPr>
          <w:b w:val="0"/>
          <w:iCs w:val="0"/>
          <w:sz w:val="22"/>
          <w:szCs w:val="22"/>
        </w:rPr>
        <w:t>July</w:t>
      </w:r>
      <w:r w:rsidR="00CF3D88">
        <w:rPr>
          <w:b w:val="0"/>
          <w:iCs w:val="0"/>
          <w:sz w:val="22"/>
          <w:szCs w:val="22"/>
        </w:rPr>
        <w:t xml:space="preserve"> </w:t>
      </w:r>
      <w:r w:rsidRPr="00CF3D88">
        <w:rPr>
          <w:b w:val="0"/>
          <w:iCs w:val="0"/>
          <w:sz w:val="22"/>
          <w:szCs w:val="22"/>
        </w:rPr>
        <w:t xml:space="preserve">2018 – </w:t>
      </w:r>
      <w:r w:rsidR="00CF3D88" w:rsidRPr="00CF3D88">
        <w:rPr>
          <w:b w:val="0"/>
          <w:iCs w:val="0"/>
          <w:sz w:val="22"/>
          <w:szCs w:val="22"/>
        </w:rPr>
        <w:t xml:space="preserve">December </w:t>
      </w:r>
      <w:r w:rsidRPr="00CF3D88">
        <w:rPr>
          <w:b w:val="0"/>
          <w:iCs w:val="0"/>
          <w:sz w:val="22"/>
          <w:szCs w:val="22"/>
        </w:rPr>
        <w:t>2018</w:t>
      </w:r>
    </w:p>
    <w:p w14:paraId="1029D09C" w14:textId="7018A77B" w:rsidR="00B74EDC" w:rsidRPr="005909F0" w:rsidRDefault="00B74EDC" w:rsidP="005909F0">
      <w:pPr>
        <w:pStyle w:val="ListBullet"/>
        <w:spacing w:after="0"/>
        <w:rPr>
          <w:rFonts w:ascii="Times New Roman" w:hAnsi="Times New Roman" w:cs="Times New Roman"/>
          <w:color w:val="auto"/>
        </w:rPr>
      </w:pPr>
      <w:r w:rsidRPr="00B43156">
        <w:rPr>
          <w:rFonts w:ascii="Times New Roman" w:hAnsi="Times New Roman" w:cs="Times New Roman"/>
          <w:color w:val="auto"/>
        </w:rPr>
        <w:t xml:space="preserve">Produced a </w:t>
      </w:r>
      <w:r w:rsidR="00414FDE">
        <w:rPr>
          <w:rFonts w:ascii="Times New Roman" w:hAnsi="Times New Roman" w:cs="Times New Roman"/>
          <w:color w:val="auto"/>
        </w:rPr>
        <w:t>s</w:t>
      </w:r>
      <w:r w:rsidRPr="00B43156">
        <w:rPr>
          <w:rFonts w:ascii="Times New Roman" w:hAnsi="Times New Roman" w:cs="Times New Roman"/>
          <w:color w:val="auto"/>
        </w:rPr>
        <w:t xml:space="preserve">hopping </w:t>
      </w:r>
      <w:r w:rsidR="00414FDE">
        <w:rPr>
          <w:rFonts w:ascii="Times New Roman" w:hAnsi="Times New Roman" w:cs="Times New Roman"/>
          <w:color w:val="auto"/>
        </w:rPr>
        <w:t>w</w:t>
      </w:r>
      <w:r w:rsidRPr="00B43156">
        <w:rPr>
          <w:rFonts w:ascii="Times New Roman" w:hAnsi="Times New Roman" w:cs="Times New Roman"/>
          <w:color w:val="auto"/>
        </w:rPr>
        <w:t xml:space="preserve">ebsite to buy and exchange </w:t>
      </w:r>
      <w:r w:rsidR="009B64D6">
        <w:rPr>
          <w:rFonts w:ascii="Times New Roman" w:hAnsi="Times New Roman" w:cs="Times New Roman"/>
          <w:color w:val="auto"/>
        </w:rPr>
        <w:t>items.</w:t>
      </w:r>
      <w:r w:rsidR="005909F0">
        <w:rPr>
          <w:rFonts w:ascii="Times New Roman" w:hAnsi="Times New Roman" w:cs="Times New Roman"/>
          <w:color w:val="auto"/>
        </w:rPr>
        <w:t xml:space="preserve"> Also,</w:t>
      </w:r>
      <w:r w:rsidR="009B64D6">
        <w:rPr>
          <w:rFonts w:ascii="Times New Roman" w:hAnsi="Times New Roman" w:cs="Times New Roman"/>
          <w:color w:val="auto"/>
        </w:rPr>
        <w:t xml:space="preserve"> </w:t>
      </w:r>
      <w:r w:rsidR="005909F0">
        <w:rPr>
          <w:rFonts w:ascii="Times New Roman" w:hAnsi="Times New Roman" w:cs="Times New Roman"/>
          <w:color w:val="auto"/>
        </w:rPr>
        <w:t>i</w:t>
      </w:r>
      <w:r w:rsidR="005909F0" w:rsidRPr="00B43156">
        <w:rPr>
          <w:rFonts w:ascii="Times New Roman" w:hAnsi="Times New Roman" w:cs="Times New Roman"/>
          <w:color w:val="auto"/>
        </w:rPr>
        <w:t xml:space="preserve">mplemented a store cart system that manages purchases that </w:t>
      </w:r>
      <w:r w:rsidR="005909F0">
        <w:rPr>
          <w:rFonts w:ascii="Times New Roman" w:hAnsi="Times New Roman" w:cs="Times New Roman"/>
          <w:color w:val="auto"/>
        </w:rPr>
        <w:t>are not occurring</w:t>
      </w:r>
      <w:r w:rsidR="005909F0" w:rsidRPr="00B43156">
        <w:rPr>
          <w:rFonts w:ascii="Times New Roman" w:hAnsi="Times New Roman" w:cs="Times New Roman"/>
          <w:color w:val="auto"/>
        </w:rPr>
        <w:t xml:space="preserve"> between users.</w:t>
      </w:r>
      <w:r w:rsidR="005909F0">
        <w:rPr>
          <w:rFonts w:ascii="Times New Roman" w:hAnsi="Times New Roman" w:cs="Times New Roman"/>
          <w:color w:val="auto"/>
        </w:rPr>
        <w:t xml:space="preserve"> </w:t>
      </w:r>
      <w:r w:rsidR="009B64D6" w:rsidRPr="005909F0">
        <w:rPr>
          <w:rFonts w:ascii="Times New Roman" w:hAnsi="Times New Roman" w:cs="Times New Roman"/>
          <w:color w:val="auto"/>
        </w:rPr>
        <w:t>(</w:t>
      </w:r>
      <w:r w:rsidR="00A36ED4" w:rsidRPr="005909F0">
        <w:rPr>
          <w:rFonts w:ascii="Times New Roman" w:hAnsi="Times New Roman" w:cs="Times New Roman"/>
          <w:color w:val="auto"/>
        </w:rPr>
        <w:t>Node</w:t>
      </w:r>
      <w:r w:rsidR="009B64D6" w:rsidRPr="005909F0">
        <w:rPr>
          <w:rFonts w:ascii="Times New Roman" w:hAnsi="Times New Roman" w:cs="Times New Roman"/>
          <w:color w:val="auto"/>
        </w:rPr>
        <w:t>.js/Express</w:t>
      </w:r>
      <w:r w:rsidR="00C9330E" w:rsidRPr="005909F0">
        <w:rPr>
          <w:rFonts w:ascii="Times New Roman" w:hAnsi="Times New Roman" w:cs="Times New Roman"/>
          <w:color w:val="auto"/>
        </w:rPr>
        <w:t>.js</w:t>
      </w:r>
      <w:r w:rsidR="009B64D6" w:rsidRPr="005909F0">
        <w:rPr>
          <w:rFonts w:ascii="Times New Roman" w:hAnsi="Times New Roman" w:cs="Times New Roman"/>
          <w:color w:val="auto"/>
        </w:rPr>
        <w:t>/MongoDB).</w:t>
      </w:r>
    </w:p>
    <w:p w14:paraId="016EB1D3" w14:textId="720078EA" w:rsidR="00A36ED4" w:rsidRPr="00B43156" w:rsidRDefault="00A36ED4" w:rsidP="00CF3D88">
      <w:pPr>
        <w:pStyle w:val="Heading2"/>
        <w:spacing w:after="0" w:line="240" w:lineRule="auto"/>
        <w:rPr>
          <w:b w:val="0"/>
          <w:i/>
          <w:caps/>
          <w:sz w:val="22"/>
          <w:szCs w:val="22"/>
        </w:rPr>
      </w:pPr>
      <w:r w:rsidRPr="00B43156">
        <w:rPr>
          <w:sz w:val="22"/>
          <w:szCs w:val="22"/>
        </w:rPr>
        <w:t xml:space="preserve">MyCharlotte App </w:t>
      </w:r>
      <w:r w:rsidR="000F5DE5">
        <w:rPr>
          <w:sz w:val="22"/>
          <w:szCs w:val="22"/>
        </w:rPr>
        <w:t>P</w:t>
      </w:r>
      <w:r w:rsidRPr="00B43156">
        <w:rPr>
          <w:sz w:val="22"/>
          <w:szCs w:val="22"/>
        </w:rPr>
        <w:t>roject</w:t>
      </w:r>
      <w:r w:rsidR="00CF3D88">
        <w:rPr>
          <w:sz w:val="22"/>
          <w:szCs w:val="22"/>
        </w:rPr>
        <w:t xml:space="preserve">                                                                                                                  </w:t>
      </w:r>
      <w:r w:rsidRPr="00B43156">
        <w:rPr>
          <w:sz w:val="22"/>
          <w:szCs w:val="22"/>
        </w:rPr>
        <w:t xml:space="preserve"> </w:t>
      </w:r>
      <w:r w:rsidR="00CF3D88" w:rsidRPr="00CF3D88">
        <w:rPr>
          <w:b w:val="0"/>
          <w:iCs w:val="0"/>
          <w:sz w:val="22"/>
          <w:szCs w:val="22"/>
        </w:rPr>
        <w:t xml:space="preserve">February </w:t>
      </w:r>
      <w:r w:rsidRPr="00CF3D88">
        <w:rPr>
          <w:b w:val="0"/>
          <w:iCs w:val="0"/>
          <w:sz w:val="22"/>
          <w:szCs w:val="22"/>
        </w:rPr>
        <w:t xml:space="preserve">2018 – </w:t>
      </w:r>
      <w:r w:rsidR="00CF3D88" w:rsidRPr="00CF3D88">
        <w:rPr>
          <w:b w:val="0"/>
          <w:iCs w:val="0"/>
          <w:sz w:val="22"/>
          <w:szCs w:val="22"/>
        </w:rPr>
        <w:t xml:space="preserve">May </w:t>
      </w:r>
      <w:r w:rsidRPr="00CF3D88">
        <w:rPr>
          <w:b w:val="0"/>
          <w:iCs w:val="0"/>
          <w:sz w:val="22"/>
          <w:szCs w:val="22"/>
        </w:rPr>
        <w:t>2018</w:t>
      </w:r>
    </w:p>
    <w:p w14:paraId="0EA8965D" w14:textId="14CFD725" w:rsidR="00A36ED4" w:rsidRPr="00B43156" w:rsidRDefault="00A36ED4" w:rsidP="00CF3D88">
      <w:pPr>
        <w:pStyle w:val="ListBullet"/>
        <w:spacing w:after="0"/>
        <w:rPr>
          <w:rFonts w:ascii="Times New Roman" w:hAnsi="Times New Roman" w:cs="Times New Roman"/>
          <w:color w:val="auto"/>
        </w:rPr>
      </w:pPr>
      <w:r w:rsidRPr="00B43156">
        <w:rPr>
          <w:rFonts w:ascii="Times New Roman" w:hAnsi="Times New Roman" w:cs="Times New Roman"/>
          <w:color w:val="auto"/>
        </w:rPr>
        <w:t xml:space="preserve">Assisted a team in </w:t>
      </w:r>
      <w:r w:rsidR="000F5DE5">
        <w:rPr>
          <w:rFonts w:ascii="Times New Roman" w:hAnsi="Times New Roman" w:cs="Times New Roman"/>
          <w:color w:val="auto"/>
        </w:rPr>
        <w:t>r</w:t>
      </w:r>
      <w:r w:rsidRPr="00B43156">
        <w:rPr>
          <w:rFonts w:ascii="Times New Roman" w:hAnsi="Times New Roman" w:cs="Times New Roman"/>
          <w:color w:val="auto"/>
        </w:rPr>
        <w:t>edesigning the MyCharlotte app</w:t>
      </w:r>
      <w:r w:rsidR="000F5DE5">
        <w:rPr>
          <w:rFonts w:ascii="Times New Roman" w:hAnsi="Times New Roman" w:cs="Times New Roman"/>
          <w:color w:val="auto"/>
        </w:rPr>
        <w:t>,</w:t>
      </w:r>
      <w:r w:rsidRPr="00B43156">
        <w:rPr>
          <w:rFonts w:ascii="Times New Roman" w:hAnsi="Times New Roman" w:cs="Times New Roman"/>
          <w:color w:val="auto"/>
        </w:rPr>
        <w:t xml:space="preserve"> incorporating user experience design techniques</w:t>
      </w:r>
      <w:r w:rsidR="00722D68">
        <w:rPr>
          <w:rFonts w:ascii="Times New Roman" w:hAnsi="Times New Roman" w:cs="Times New Roman"/>
          <w:color w:val="auto"/>
        </w:rPr>
        <w:t>.</w:t>
      </w:r>
    </w:p>
    <w:p w14:paraId="749D35CA" w14:textId="047D5247" w:rsidR="00A36ED4" w:rsidRPr="00B43156" w:rsidRDefault="00A36ED4" w:rsidP="00CF3D88">
      <w:pPr>
        <w:pStyle w:val="ListBullet"/>
        <w:spacing w:after="0"/>
        <w:rPr>
          <w:rFonts w:ascii="Times New Roman" w:hAnsi="Times New Roman" w:cs="Times New Roman"/>
          <w:color w:val="auto"/>
        </w:rPr>
      </w:pPr>
      <w:r w:rsidRPr="00B43156">
        <w:rPr>
          <w:rFonts w:ascii="Times New Roman" w:hAnsi="Times New Roman" w:cs="Times New Roman"/>
          <w:color w:val="auto"/>
        </w:rPr>
        <w:t>Implemented wireframes with user stories for the MyCharlotte app project</w:t>
      </w:r>
      <w:r w:rsidR="00722D68">
        <w:rPr>
          <w:rFonts w:ascii="Times New Roman" w:hAnsi="Times New Roman" w:cs="Times New Roman"/>
          <w:color w:val="auto"/>
        </w:rPr>
        <w:t>.</w:t>
      </w:r>
    </w:p>
    <w:p w14:paraId="4E258114" w14:textId="56CA2B3C" w:rsidR="00A36ED4" w:rsidRPr="00B43156" w:rsidRDefault="00A36ED4" w:rsidP="00CF3D88">
      <w:pPr>
        <w:pStyle w:val="ListBullet"/>
        <w:spacing w:after="0"/>
        <w:rPr>
          <w:rFonts w:ascii="Times New Roman" w:hAnsi="Times New Roman" w:cs="Times New Roman"/>
          <w:color w:val="auto"/>
        </w:rPr>
      </w:pPr>
      <w:r w:rsidRPr="00B43156">
        <w:rPr>
          <w:rFonts w:ascii="Times New Roman" w:hAnsi="Times New Roman" w:cs="Times New Roman"/>
          <w:color w:val="auto"/>
        </w:rPr>
        <w:t>Collected data by surveying people in the downtown Charlotte area</w:t>
      </w:r>
      <w:r w:rsidR="00722D68">
        <w:rPr>
          <w:rFonts w:ascii="Times New Roman" w:hAnsi="Times New Roman" w:cs="Times New Roman"/>
          <w:color w:val="auto"/>
        </w:rPr>
        <w:t>.</w:t>
      </w:r>
    </w:p>
    <w:p w14:paraId="0FD5B3B6" w14:textId="24E9748A" w:rsidR="00A36ED4" w:rsidRPr="00B43156" w:rsidRDefault="00A36ED4" w:rsidP="00CF3D88">
      <w:pPr>
        <w:pStyle w:val="ListBullet"/>
        <w:spacing w:after="0"/>
        <w:rPr>
          <w:rFonts w:ascii="Times New Roman" w:hAnsi="Times New Roman" w:cs="Times New Roman"/>
          <w:color w:val="auto"/>
        </w:rPr>
      </w:pPr>
      <w:r w:rsidRPr="00B43156">
        <w:rPr>
          <w:rFonts w:ascii="Times New Roman" w:hAnsi="Times New Roman" w:cs="Times New Roman"/>
          <w:color w:val="auto"/>
        </w:rPr>
        <w:t>Competed against 10+ teams and judged by representatives of the city of Charlotte at the end of the project</w:t>
      </w:r>
      <w:r w:rsidR="00722D68">
        <w:rPr>
          <w:rFonts w:ascii="Times New Roman" w:hAnsi="Times New Roman" w:cs="Times New Roman"/>
          <w:color w:val="auto"/>
        </w:rPr>
        <w:t>.</w:t>
      </w:r>
    </w:p>
    <w:p w14:paraId="368DB86F" w14:textId="77777777" w:rsidR="00B74EDC" w:rsidRPr="00B43156" w:rsidRDefault="00B74EDC" w:rsidP="00B43156">
      <w:pPr>
        <w:spacing w:line="240" w:lineRule="auto"/>
        <w:contextualSpacing/>
      </w:pPr>
    </w:p>
    <w:p w14:paraId="3BA026DF" w14:textId="77777777" w:rsidR="00B74EDC" w:rsidRPr="00B43156" w:rsidRDefault="00B74EDC" w:rsidP="00B43156">
      <w:pPr>
        <w:pStyle w:val="divdocumentulli"/>
        <w:spacing w:line="240" w:lineRule="auto"/>
        <w:ind w:left="460"/>
        <w:contextualSpacing/>
        <w:rPr>
          <w:rStyle w:val="span"/>
        </w:rPr>
      </w:pPr>
    </w:p>
    <w:sectPr w:rsidR="00B74EDC" w:rsidRPr="00B43156" w:rsidSect="00A167F9">
      <w:type w:val="continuous"/>
      <w:pgSz w:w="12240" w:h="15840"/>
      <w:pgMar w:top="440" w:right="540" w:bottom="44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7F189" w14:textId="77777777" w:rsidR="005E396F" w:rsidRDefault="005E396F" w:rsidP="00A167F9">
      <w:pPr>
        <w:spacing w:line="240" w:lineRule="auto"/>
      </w:pPr>
      <w:r>
        <w:separator/>
      </w:r>
    </w:p>
  </w:endnote>
  <w:endnote w:type="continuationSeparator" w:id="0">
    <w:p w14:paraId="0197DE26" w14:textId="77777777" w:rsidR="005E396F" w:rsidRDefault="005E396F" w:rsidP="00A16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CD745" w14:textId="77777777" w:rsidR="00FF742F" w:rsidRDefault="00FF7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81D6E" w14:textId="77777777" w:rsidR="00FF742F" w:rsidRDefault="00FF74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CE7AA" w14:textId="77777777" w:rsidR="00FF742F" w:rsidRDefault="00FF7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4E1D5" w14:textId="77777777" w:rsidR="005E396F" w:rsidRDefault="005E396F" w:rsidP="00A167F9">
      <w:pPr>
        <w:spacing w:line="240" w:lineRule="auto"/>
      </w:pPr>
      <w:r>
        <w:separator/>
      </w:r>
    </w:p>
  </w:footnote>
  <w:footnote w:type="continuationSeparator" w:id="0">
    <w:p w14:paraId="2C312656" w14:textId="77777777" w:rsidR="005E396F" w:rsidRDefault="005E396F" w:rsidP="00A16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D4605" w14:textId="77777777" w:rsidR="00A167F9" w:rsidRDefault="00A167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705D4" w14:textId="77777777" w:rsidR="00FF742F" w:rsidRDefault="00FF74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018A7" w14:textId="77777777" w:rsidR="00A167F9" w:rsidRDefault="00A167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20723C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461D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A2E9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72FD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2C85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E412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7684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98A6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4CC7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1B8871A0"/>
    <w:lvl w:ilvl="0" w:tplc="5B8C67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3C21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40F8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6630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44C5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CC56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8407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A48D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1440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F0CBD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B2E5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1875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A24A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F29B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B0BD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6673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4843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90B1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4CE9D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EC21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7021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A674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AA27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6612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EEFC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8279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82C8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E5824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C490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32BB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CA29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6E82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6AAC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EE53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50A1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5C95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B08A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8429F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97AC2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FA12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962E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885B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94FE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A62A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78F4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91C86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2EB3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4A3D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8CAD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BA24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1C34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56CC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C2F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00B3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2F533832"/>
    <w:multiLevelType w:val="multilevel"/>
    <w:tmpl w:val="200C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60330"/>
    <w:multiLevelType w:val="multilevel"/>
    <w:tmpl w:val="F9200DE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404040" w:themeColor="text1" w:themeTint="BF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9" w15:restartNumberingAfterBreak="0">
    <w:nsid w:val="3BCD696E"/>
    <w:multiLevelType w:val="hybridMultilevel"/>
    <w:tmpl w:val="BFBE9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095C5B"/>
    <w:multiLevelType w:val="hybridMultilevel"/>
    <w:tmpl w:val="8D34A284"/>
    <w:lvl w:ilvl="0" w:tplc="0409000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6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3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67" w:hanging="360"/>
      </w:pPr>
      <w:rPr>
        <w:rFonts w:ascii="Wingdings" w:hAnsi="Wingdings" w:hint="default"/>
      </w:rPr>
    </w:lvl>
  </w:abstractNum>
  <w:abstractNum w:abstractNumId="11" w15:restartNumberingAfterBreak="0">
    <w:nsid w:val="3D081F6A"/>
    <w:multiLevelType w:val="hybridMultilevel"/>
    <w:tmpl w:val="956844F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 w15:restartNumberingAfterBreak="0">
    <w:nsid w:val="7A0F5D45"/>
    <w:multiLevelType w:val="hybridMultilevel"/>
    <w:tmpl w:val="CB12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406D3"/>
    <w:multiLevelType w:val="multilevel"/>
    <w:tmpl w:val="D3C6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3"/>
  </w:num>
  <w:num w:numId="10">
    <w:abstractNumId w:val="9"/>
  </w:num>
  <w:num w:numId="11">
    <w:abstractNumId w:val="8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isplayBackgroundShap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E1"/>
    <w:rsid w:val="00071754"/>
    <w:rsid w:val="000F5DE5"/>
    <w:rsid w:val="001263E2"/>
    <w:rsid w:val="00185757"/>
    <w:rsid w:val="001A78B1"/>
    <w:rsid w:val="00330AC2"/>
    <w:rsid w:val="0038076D"/>
    <w:rsid w:val="003D5D5F"/>
    <w:rsid w:val="004142D5"/>
    <w:rsid w:val="00414FDE"/>
    <w:rsid w:val="00446CDB"/>
    <w:rsid w:val="004F6BA6"/>
    <w:rsid w:val="00510472"/>
    <w:rsid w:val="0052453B"/>
    <w:rsid w:val="005909F0"/>
    <w:rsid w:val="005A1B45"/>
    <w:rsid w:val="005D1C5B"/>
    <w:rsid w:val="005E396F"/>
    <w:rsid w:val="00691DD4"/>
    <w:rsid w:val="006A3975"/>
    <w:rsid w:val="006F62F5"/>
    <w:rsid w:val="00722D68"/>
    <w:rsid w:val="007568A3"/>
    <w:rsid w:val="00813887"/>
    <w:rsid w:val="008824C3"/>
    <w:rsid w:val="009510E1"/>
    <w:rsid w:val="009B001A"/>
    <w:rsid w:val="009B64D6"/>
    <w:rsid w:val="00A167F9"/>
    <w:rsid w:val="00A224A7"/>
    <w:rsid w:val="00A36ED4"/>
    <w:rsid w:val="00AB078A"/>
    <w:rsid w:val="00B11D65"/>
    <w:rsid w:val="00B43156"/>
    <w:rsid w:val="00B54550"/>
    <w:rsid w:val="00B74EDC"/>
    <w:rsid w:val="00C1702E"/>
    <w:rsid w:val="00C4198A"/>
    <w:rsid w:val="00C9330E"/>
    <w:rsid w:val="00CF3D88"/>
    <w:rsid w:val="00D6784B"/>
    <w:rsid w:val="00D87A83"/>
    <w:rsid w:val="00D9037C"/>
    <w:rsid w:val="00E8583B"/>
    <w:rsid w:val="00F83E0C"/>
    <w:rsid w:val="00FF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5E83"/>
  <w15:docId w15:val="{8692014B-F3B0-514F-A2D9-57E2C3F3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2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</w:style>
  <w:style w:type="character" w:customStyle="1" w:styleId="font">
    <w:name w:val="font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A167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7F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67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7F9"/>
    <w:rPr>
      <w:sz w:val="24"/>
      <w:szCs w:val="24"/>
    </w:rPr>
  </w:style>
  <w:style w:type="paragraph" w:customStyle="1" w:styleId="public-draftstyledefault-unorderedlistitem">
    <w:name w:val="public-draftstyledefault-unorderedlistitem"/>
    <w:basedOn w:val="Normal"/>
    <w:rsid w:val="00A167F9"/>
    <w:pPr>
      <w:spacing w:before="100" w:beforeAutospacing="1" w:after="100" w:afterAutospacing="1" w:line="240" w:lineRule="auto"/>
    </w:pPr>
  </w:style>
  <w:style w:type="paragraph" w:styleId="ListBullet">
    <w:name w:val="List Bullet"/>
    <w:basedOn w:val="Normal"/>
    <w:uiPriority w:val="10"/>
    <w:qFormat/>
    <w:rsid w:val="00B74EDC"/>
    <w:pPr>
      <w:numPr>
        <w:numId w:val="11"/>
      </w:numPr>
      <w:spacing w:after="80" w:line="240" w:lineRule="auto"/>
    </w:pPr>
    <w:rPr>
      <w:rFonts w:asciiTheme="minorHAnsi" w:eastAsiaTheme="minorHAnsi" w:hAnsiTheme="minorHAnsi" w:cstheme="minorBidi"/>
      <w:color w:val="404040" w:themeColor="text1" w:themeTint="BF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HABIBOU MAIZOUMBOU DAN AOUTA</vt:lpstr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HABIBOU MAIZOUMBOU DAN AOUTA</dc:title>
  <cp:lastModifiedBy>Habibou Maizoumbou Dan Aouta</cp:lastModifiedBy>
  <cp:revision>28</cp:revision>
  <cp:lastPrinted>2019-07-13T15:42:00Z</cp:lastPrinted>
  <dcterms:created xsi:type="dcterms:W3CDTF">2019-07-13T15:42:00Z</dcterms:created>
  <dcterms:modified xsi:type="dcterms:W3CDTF">2020-01-03T23:47:00Z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oC0AAB+LCAAAAAAABAAdmreyq0oQRT+IAO9CvBPek+G9h4P5+sd9VQoUiNHAdO9eSyWUF0iSpzgRp0Qcx0mIYBiEIUUOpQgIJSgStYlOMCWz6NccvRVz/xNtsg2DAaCVW0lVIeCH4lYi5BetbW9oV4SRbsD9lUiwqKwYypinHrDxB66bpuENKUhno43zXMMJZ7zS/Lx3qWwIhPgWoSE0KVSO1rnO9Sj3hjHPIZnz2ygz/v5qTWmOMlvhvYljuc8</vt:lpwstr>
  </property>
  <property fmtid="{D5CDD505-2E9C-101B-9397-08002B2CF9AE}" pid="3" name="x1ye=1">
    <vt:lpwstr>Bdi8L7japi/2Dg6tVUdr/hQw1Uc6R/F7TBVA0nsMsOJYfclnxH+Hrfxevxgbx2uWwWd0cC0lVHadJ+92Zeq4ZZN1Nu0nCq/mPn6c3cXCsReyM95W9j289zw3jLcTG2tmYEWYBTsBs/Cnk3AU+P9PKVRbFydiLDNpd64gIfTPr9uf8ddSWqoejRmbDijoyLdBWH625ThkDCLlyJflyG9GCYBK1S1X0JsQANIJTjjomcwU815tPenbYjm1Zwvn6Rp</vt:lpwstr>
  </property>
  <property fmtid="{D5CDD505-2E9C-101B-9397-08002B2CF9AE}" pid="4" name="x1ye=10">
    <vt:lpwstr>XONzJXAgUlNMCmbnXQrei04FJKX95yMEhSG31gf339A7Vfxjq/nfQOvputt+S5tAfwqo4huj39RlDbMPHhAlaiw275McyvlJxw46H8qySzvx8mNyFxM9QINmLVMDeqTdhB1V0+BQEiYDn7hx18OKWOSLl/VB8aWqOsyO4ESuWcyA/YPL3v82txQo7qL+MG/uD070duBDhlQvei1kZIC3F3BvFx08tlc8QbNGD1PnbWyE10G5vWBdKftVNWtvR4Q</vt:lpwstr>
  </property>
  <property fmtid="{D5CDD505-2E9C-101B-9397-08002B2CF9AE}" pid="5" name="x1ye=11">
    <vt:lpwstr>2X0vAKyVtz/VGE3pGbYn5D4Sg06BnNcIIjoagy82OG+uuZ35BYZb8POu6nUkXtrGU+6SZsID1T399dYnrJZrN1EAd3pT2EgxYvFJYqFJNgAHOODPMUe/XUc0shOy0Of6Pnc34fNhWGhjtfNETwMvgEBTXQFwj+ir94z5Ne4kP7EcurBfb/r0FBtd7D6tOxRqpRgvxrGAy0yFWnqrYwEwZfYOtEDCHaWzsmupyOOZFb1uqldOpjL4ApWd8SyINSl</vt:lpwstr>
  </property>
  <property fmtid="{D5CDD505-2E9C-101B-9397-08002B2CF9AE}" pid="6" name="x1ye=12">
    <vt:lpwstr>nAjEi0qn969o4L6YIv6Noh6XGlABS8U5130JswZlf7aUlRVNMjboWwcL4Del/FYrAp4U1U+h630O3HI12K9nwhSo5z1+SU87KEDP2Xnt+bWarWpmFjyV6mGAzeEDTxJlLkM1gJ/Oh0u1jcCnSvVnhwvD3D1/lC9JET3PBL2xNiw1lM4vF1PykDES4tbw0Rc+0OVd4aHzStT8aVtmca0KssLD1zENF+iIfwJw//WTGf3Vf5py08izIoDe26pnZIS</vt:lpwstr>
  </property>
  <property fmtid="{D5CDD505-2E9C-101B-9397-08002B2CF9AE}" pid="7" name="x1ye=13">
    <vt:lpwstr>hM9MBSwTlsswWHIRYrQHCR1dc36tyB479G1UQ9ieaIBuZpppfZdtB7GjUBzZAuH7UheTPhej7RJZND5IncEU3reMw3DRqd6hp66WYor+C3mAOflkKSZzk47YgfUAedTAeeM3IdSRXmDI0YIQLh4MxxFQQG7pL/ueXvaRTiGO+MVA1wfk3v1SI+wMQwS5ykNUH3WcDatHtSia1gRNal9WZHvaiH5JUQ/AcvbIFEe/i35TQh+NWZECB3yv3R3XK4k</vt:lpwstr>
  </property>
  <property fmtid="{D5CDD505-2E9C-101B-9397-08002B2CF9AE}" pid="8" name="x1ye=14">
    <vt:lpwstr>SlKOrdI2SGFEe29lddw8sIL87l67hEZfKq7wiuPi/H62DpRpngHLRgUer69F81WGwrok4QvmRc6tz2C7iYSc2vh7swNAbarCQy+glAdW53eLFJLk74id2bAhPdea1AJPXDA6gMoI45a+CIf0cub2DKvFHWYG1wyRjp2E2pQoGSZ+5iBrKngmP3oe8ghhg/tbHV7kOFCU/T17x6ls/6cN/zyfkOHPeSXzmYajsnBdvjbc6ix6AY7+u175sxMmRwk</vt:lpwstr>
  </property>
  <property fmtid="{D5CDD505-2E9C-101B-9397-08002B2CF9AE}" pid="9" name="x1ye=15">
    <vt:lpwstr>jAYbuQzWduxP36c76yMcX4F1+9Kvft9rmKpmvR8d5b2CsnFOMzw158oXQ/HZtXzF+jFl8XXbV0sDVZPr+M1FKIMSr45lkvPeHmGJCFwgUgvHxB1IJtKBzuY7VbdMwCehIj6z7P1Y1sfck72ZZhlxJ1Oe6sDLnIZZzkh4PU45SCiwydsBj5SUjRW0jOo8ZkJxV2W+KzJZfBU/RMzi9boKPL50dvZd3YOmeoYTi3tWVzloL3mAAM1MfUP2OmQJ7k9</vt:lpwstr>
  </property>
  <property fmtid="{D5CDD505-2E9C-101B-9397-08002B2CF9AE}" pid="10" name="x1ye=16">
    <vt:lpwstr>IMudcSESjsz90mi+1zk3+kvywzUc1GctTY2XlPRKnvpH6xYsDGDbRF+89S1xnkGq5CsC6abGPhAxfoK+R3spgo5hcgDe+kOLXe7Pv51vCldQsakxnV6WnUdxufyg0gVT9fybNNAsktoxeMB67KwPdscLJZWJjp0VttBQbzZjYEfl/Ee4gx2QKXJLeMUo8vC0FBtMyFm+9UWffo2qzc2C8ThpD3ye+ohEQuuEOzi56KAG8BFJpX8w/bn5pvktbsd</vt:lpwstr>
  </property>
  <property fmtid="{D5CDD505-2E9C-101B-9397-08002B2CF9AE}" pid="11" name="x1ye=17">
    <vt:lpwstr>EHumPlVb9rauLwpiMqzs37r+QJevEdzTzDTL24H0eO1pSW1LZY5FWRiyoaguwNaki022nGBqUTwJP8BpsoqEzdJTmjwvKgQx2jbQ3o5/r+A3OdhWfQ6J7yDzU3++DFc3L8KmVgL5J6gJTOuc0noDadaeUJgS6Dc9Thh1lzr/X4PYdK7D8evVMER6/PvjMwKksju8Gqp7Ktn5d8HNkiMaN6wsMBC/lUCBRrR/2pfd7VfWim3za3i9w5sAueG39XS</vt:lpwstr>
  </property>
  <property fmtid="{D5CDD505-2E9C-101B-9397-08002B2CF9AE}" pid="12" name="x1ye=18">
    <vt:lpwstr>6yyrqhTLe7pI7jAEoddg1i+EzEy/4LEUDFY+N176GHvwczehAuWvhx5kXGrfClT66Jk/2bquWfB089OWTI/sSUQnQln91NKW8N4/51YhfPMDckZ8NC9jRnXUGmvWif+WyCHRna10gZQJvBg55nNiRbssKkaaLl5eypNIPLc+xs00OCpJBEdM3kten/BauDHItHa/rNnvSfdEsbD2k8gyBYBvXZ4mQWyWgtiqnvkNx/gRJnIbLjerVtwuuX/DSpz</vt:lpwstr>
  </property>
  <property fmtid="{D5CDD505-2E9C-101B-9397-08002B2CF9AE}" pid="13" name="x1ye=19">
    <vt:lpwstr>jN0LARMXa6xc0x9SOedKk0PpUiYxTWs8RAaZPlo4snnx+SHG3Ykz992JIjV5WlqcGFq5ccQaRHljip8veDCM1Uo8vlvklqHQpC159XjB2GoacdbeuxfXytNAMeupY2YTAVNKwwvvVh+WZdpHOUUlpNZZLG8mH6a9uh+yFuc7RT+STFW1yuwjz2PCWS0RzOcwzJssVYA/vfWDJ742g4mRIFoFigoYiIqSZly6IHNEbFuk5yBB2DQIsVGCM+JzJeB</vt:lpwstr>
  </property>
  <property fmtid="{D5CDD505-2E9C-101B-9397-08002B2CF9AE}" pid="14" name="x1ye=2">
    <vt:lpwstr>a4+jcCjMdz/eEOpca6Ug5drFk98jcYjRwYCviHtKRVLO1QBnQmUjbOxN3WeCln6qwMGy6eBgWrnTB68lrN0qEs4iQmZkp2bTAeOi+b1CWf94dDFOMkdztE76rtMFuL0sdKGda7FihhadK05fsZS+d5sWAFTU8k4dF2u7SzErxLNrV0w6euUd4mvhqgvpW5A4yWF81MPtWj5i8wZhfG0b6vTUSyX6f/x+ys6fw8xoq3m96sOj83IKrhgSFx2Rxr+</vt:lpwstr>
  </property>
  <property fmtid="{D5CDD505-2E9C-101B-9397-08002B2CF9AE}" pid="15" name="x1ye=20">
    <vt:lpwstr>hLFJS1YU+kODoV7VuJ0pqTlaBiu2MuHKK7B9/GTxDlqniAjiqUcnLInnFQBmK7nDWGSbHNh9XEPbSzLs4kfV3Dzc5gAsExLT0lgRIY0onYC8/eBuFOzAn0Zt9ukPeQjGEg+Tq+orujYmyIMJ8a2hQZzh+2FecA8zY8SqxZeBt4y2BLYjlDGdDLD59eS12SsYTI68hZgx7srEUQls51+9IQIZ3X5L7K53su4be+VGGxJf6pW3jJ39jWoxIaw42Y5</vt:lpwstr>
  </property>
  <property fmtid="{D5CDD505-2E9C-101B-9397-08002B2CF9AE}" pid="16" name="x1ye=21">
    <vt:lpwstr>jDioFQclPNr76xIOTiEfsBqCmq81jVm49dj9IOLQnxVNqV7i5y0VUVW8ekj0DZ41+l6ex0cWUsLku54JESftYRoUHdEoMrIIPgxiEjqtKPQX3BceDXf8Itqprz6Zjibl4V4/S3zSVojpAX6UtITtTau33TgONaFiV45KpEpDd9LBcmBnKd43Rgt2Qd01Wpj8Q0Nk7Y+G6Qq5iud/pHT4ss+PGZkAK0mpBwbKFRX00WVB9vAUkwi649t2KpAqQJt</vt:lpwstr>
  </property>
  <property fmtid="{D5CDD505-2E9C-101B-9397-08002B2CF9AE}" pid="17" name="x1ye=22">
    <vt:lpwstr>s4WvqrZIYOtCa0TIcwXkxl+3O2E4XfeZ1Qa+yhLs2rRSTeLY549yUz1VvQzl0BukkEeFtcX7WNxYTWCDJG5yGUZeRyFv/4mfrJM31pbIyC6fHVRFIUBL9xQPmjpdpYntVl8adM/tu04tTH19EqSDQfvLA0mXnD480sHL0quPiTcGPaLJk4y/Yok0iEXkm9r5WtxIbTdBUu6RUWN5qlCro/mGzxEFL/bREpxVWoj7A/3++YRlEkJ3buTmBDqLfLL</vt:lpwstr>
  </property>
  <property fmtid="{D5CDD505-2E9C-101B-9397-08002B2CF9AE}" pid="18" name="x1ye=23">
    <vt:lpwstr>DmoS7K2M7raLn0RjRANaJTNNUiqyPnAi8VlJcWWseQ7COX40p7C7WQFync/MYb0dWwVcLxLcacatj8LCZqUcFfvoDM3mNn7mvwdd423Z18TC1prtZ7FO1zqk2Pt5iRLRmg41GrfcJGZgpblSNQDMCFOtXsto0qPD9fYUSFApSE+D1I64eSPWbxHLzSWMxzWwVkioZrJF91sNMKDca4Q/Q2mBRCQOwSUlcTSAWPl3SRkFC9q1mLOoSTPwutXKPt5</vt:lpwstr>
  </property>
  <property fmtid="{D5CDD505-2E9C-101B-9397-08002B2CF9AE}" pid="19" name="x1ye=24">
    <vt:lpwstr>UcbHJeNnQ6QsyhkRGXSyNYz1wEbASi7ZH5hOAQ9EByGo42TQbwmiTKM9WLL0AgW3zlvDQv6F13SkNIlWLpNMFu0Lbw67i1tctAud8W6upYw82o8xBBtZNu01aMVZeNZSvQucu3Dinc9TwBnW3zSi0Ph9k9Oz/6K5fvtGAkY3YrSjJ8VcICAzKqRFvhxWfM7IzTJwOotVGlyMsfg1rIS9yW8X04TbDmW+/XIeipA6/1O3gKM1ZIX4BdeSKKLb5RP</vt:lpwstr>
  </property>
  <property fmtid="{D5CDD505-2E9C-101B-9397-08002B2CF9AE}" pid="20" name="x1ye=25">
    <vt:lpwstr>cucWX1OLdpZ7NP65IDuLlPDS/nzP9cxQhy4Rb15O4C3aTCpxn5CFw+KP0IDzyLErs3V8mOfJYIiJqvoBJRGHqXTLjfVcSmGU9jatK874N+qB4BTBNqn+ZrXsNLf4zBGP5MamjwmqXjz5vx1r+F9vc+rLxmDLhVSva+XxjAQOldnCBkxUBQAVsD+S5jxiy6TYn4K6zaHnIhg87nNM3m6+rCDb//nT+WYz66scACGNUa8Fqk1pZg4S0fmAftVkNKy</vt:lpwstr>
  </property>
  <property fmtid="{D5CDD505-2E9C-101B-9397-08002B2CF9AE}" pid="21" name="x1ye=26">
    <vt:lpwstr>QNBpPt1mf1kFly4Z8HCXqb+b5r41Mmy1eNrISBXCQZ+uH1B4xS2+z6+hMrGG7v8vI8YyP+npUlUbifoGyxauj29hv848mbTO50qBmAwEcdFJWiG33BylmqWzlcfkzHNPVtHhrDm0qrBkLljyDkoyCBZs7pnOqVXHnR+yX9HHXVa+mOfM65OYKrKYcqzFfHWAv7pLqxHUrGVRot5GefBlFJxHTbn15ON+XhZOC2n6UfZlxtVGDFUxaxCxHkswdbK</vt:lpwstr>
  </property>
  <property fmtid="{D5CDD505-2E9C-101B-9397-08002B2CF9AE}" pid="22" name="x1ye=27">
    <vt:lpwstr>V3fUMhyZ+drfWhnOTQWjG3JHsg4AZehV9pJskz0IuZZQ7yz3pPLAZwu4hNPST7GSBemPUI73jJ9PG7Sg279dnb0kihD5Aa9Yy0NdvXHmr/WTtFpWTcoQbHqYlbWKEUFHeK8l7w9uGuNGqEw2a+Ij5ZleS9BnWTr6IxsB0fGzIiKqESIpF20ZamMLXPBIITQwvwf96BAjCmT+ncm/JRmKQKFppXgHoAWjDeve/pFrGRl0t9NEn8+UbnWEC0i9rB9</vt:lpwstr>
  </property>
  <property fmtid="{D5CDD505-2E9C-101B-9397-08002B2CF9AE}" pid="23" name="x1ye=28">
    <vt:lpwstr>OriZWzB37zp5jAyAbf8spwISaIjIKKRmt8XR6MITj9GNo48+SsUa8L4XX2hHtFb2bXd3E1q7FOVTZ0jJwFkxPvskhwaRO2fyziQPTXA6FeFly4ClkkVFkQL1H7573swy/uaeP86xfTCIJNNHY9GYLXTaCE9hCDPh7ozgC/4rW1UYOe7tMXtmxoDk7nIeMM0mvznnpw0MRFTBTUTMT2Iy/YFjWJg0uTgnf838CUVnvES9p0xI8Ug8OAND2Jz9Bdu</vt:lpwstr>
  </property>
  <property fmtid="{D5CDD505-2E9C-101B-9397-08002B2CF9AE}" pid="24" name="x1ye=29">
    <vt:lpwstr>pNT8AT7aIIKcPU16n6a1J2pDR4uKWIwjbnuMZG66s2vXt1z5Jtm3OCY3Y/ud8zeFO29K6fse1h9hsXtOO8pdf67nW93aRdsbBSFjgVWgQSpOmO4L9MRWV4Zbi22dE31jhRWKMgdPa1UnIVCxq8EMZB2GwCPxG3WcOKj3pXoyeADl9ro0D4eFOa3gfVOjHePwYmk5auzub/KQ6aEi4O3UBcUYpw+Rs/3TY5AeWgwXwjpD7nslfgqnD1CpDPJP+Wq</vt:lpwstr>
  </property>
  <property fmtid="{D5CDD505-2E9C-101B-9397-08002B2CF9AE}" pid="25" name="x1ye=3">
    <vt:lpwstr>Wffs6VrruuonvCbi5I9QZ6suukwvN/C9syG16Y+hefJiBh/lK4AP72y8gbDg2m/r5koKdFoxoDJ7PGspfTacMPmKxhsDuJwrYt4LqITPFwMdIbeZ79BxLfMsd4xXkSDfH/MbFhuIOiPyGH0maK7vx5Mo6edAi+nAKlYx8MPxLIgwb22/ja7BzMYlglstVwn22RS0XOTlD5Fjq0Bq718TINaWcjnD9kNhEaG5kpRXzH77g1tqlx6LXOMPoHWaOcD</vt:lpwstr>
  </property>
  <property fmtid="{D5CDD505-2E9C-101B-9397-08002B2CF9AE}" pid="26" name="x1ye=30">
    <vt:lpwstr>XgrAXzfuFncU0daE6aNUtkAB/PWnQRs9p4R9qlo5G3v4J0vyrLNPKErk4oGEUoD/yuk9cY+QOFGuMEt3yPrtNndHfOhyc0RZJGHet/mJocSQ7gCI96v0eraLOmRCamBFje0xz4DeNaQXkcC4DhdCyGz5+4UxXxpErNIPlfT7MkUxYyKpFlucd4gCvLrsZ60AxwoQgaQxF4ddY1adECpUH+2NbZS23wnS0pGJ1UBScwziFbsln75IqZRGuGQvDED</vt:lpwstr>
  </property>
  <property fmtid="{D5CDD505-2E9C-101B-9397-08002B2CF9AE}" pid="27" name="x1ye=31">
    <vt:lpwstr>yyg6UFv3kdJVgLF25Yx6W8HH5Hewl3n/swg/eDim3DT360CyRvIxVdwYcucecq9pFXxEm05O0oW7DhdNRhrWiv75hZ4170LssXAc/Ln4qI4cKTFyhb6/oUmZi+g1uJgCDkdYfGSnfxFTYYLYcKFuubR0m9A+DxG9RViwBJONL/eB8K09cgLrlARrAmu0rmBHNFW2Nw8BWiBQhHTProUtl+YbfFo2VP71/Bl9vF3W9yDPBYTGFWV0CMoB7PFklyG</vt:lpwstr>
  </property>
  <property fmtid="{D5CDD505-2E9C-101B-9397-08002B2CF9AE}" pid="28" name="x1ye=32">
    <vt:lpwstr>s/eah4oHsOO1RNkwjmxFamUDkYlzTlrc7xyK/VON/XLvGxL0N6dGcP5zo/hpnrXh1zJ05WaPJg7cYQq6ob7Nb1YUCZLKsGDDc/c8Sz5Z+dQVdvirEh4A1Tm7NrlK2Kyf9sXh6gHJaTwREtmeoL8FeD3HpFirSSaWLJIZNJalFJboyySjkivv6UVn8OEa7dH5fT7Yn28Y6gfxkqivc4FJNIqhdy9DyiMtJuhFsk/WN2Dh75C07+hHizTczjORaPD</vt:lpwstr>
  </property>
  <property fmtid="{D5CDD505-2E9C-101B-9397-08002B2CF9AE}" pid="29" name="x1ye=33">
    <vt:lpwstr>kw68eP8foJuF4UlSm1wDP5AamEUwoMC+O6b6f0ZcGec5LOLRlt4vEPT059yEgod+MOCDa8WYLkZNLGzLBfnyiTJyujGHIMhuvy5toPw8VbZLkaWDGoVrlfdZXRXCIcE71p8tSQ2Js9PUp6q+OPeXPHmrW1UhAAtKVfmVHOBU3XFEbYOEAvDXZconlsEPCYl/q2TUardJeXZif0EoBmb93z6KlXUfshD1HHbtO9ZpcIgB/oNlTWS01AOWPgQP9iq</vt:lpwstr>
  </property>
  <property fmtid="{D5CDD505-2E9C-101B-9397-08002B2CF9AE}" pid="30" name="x1ye=34">
    <vt:lpwstr>mu88PHKejHEJz6dQqYYe4w2uXx9+iswNQLmgOop6KJu3uY/fwD4ySQ58Ehod4d6G4T0DV6TIstDnkMiVw2HcdNJIosXyXNObVEJrNdNsPdCTQV8i34qHfM8eLecIktEqAnMoRm4pxEzx2DTAQPEiDiAe834/U9ybAP4DEohWCF59kGEL+KIQaroj4Ds5I9agx9J2rSDzZVn5axBr3TcoiKMS1FQsX+0aRbsTjc+3YQJNQ3SajtyQ+2HM3jNuyer</vt:lpwstr>
  </property>
  <property fmtid="{D5CDD505-2E9C-101B-9397-08002B2CF9AE}" pid="31" name="x1ye=35">
    <vt:lpwstr>6N7etSMU+RC7AzWTfsZNy7rzDiaWzvN1rWG1v5SNR6c7f3MJjo6bfGV8AAXN968svBEW5pHQ1QCEKtfpDW940ShAvqNGnNlY8VN9nw/4M09VKIzv+ZpNVBNJ8zW8FU7a4BNCHXIxWJaXgODXqoqip+BOaCIrOIVGsfRch8Cs729ie0kOTfYqmx5SmemwauXwcA910jOiPvTb8ExffNSAdlLOLuptf54KQg2veggLX0+HHiEeRnm4Dc9rbQ9k8d1</vt:lpwstr>
  </property>
  <property fmtid="{D5CDD505-2E9C-101B-9397-08002B2CF9AE}" pid="32" name="x1ye=36">
    <vt:lpwstr>Aq76oMqZZbB8QitX4IIPvnm/6SOT5T6GU/FTuegZKIlIVSNZa4C5iuMlfoFXKoF8XzVZEwjZgjzmEqIjKWeZZQa7EjgjEwWAwrH0LfEhYyPEG+3hf+rRVnPUSqVhmh4G7N2e1YeDKkCpXbcYiJXsNnkJ9eulFlv+iMqcFboBRq1Rx0kKi0PVey1Kq0cjjKaiCKqxrqpK8HOqfBE3dGjl4eOWgXiIVgA0mFGK/Yk/UeSXrlsb0gSewhgSqvCN4Hw</vt:lpwstr>
  </property>
  <property fmtid="{D5CDD505-2E9C-101B-9397-08002B2CF9AE}" pid="33" name="x1ye=37">
    <vt:lpwstr>Owarc76zlbUbsFq+br2NIxY9j1i5CQ6Y1bcoI6H65PnfRW68rosGth4U2UzuAs6wbh/I5R0U3B0lWyaGVKvVNbAB/1+/vB2emRGKH0utHLn2ro7g2jqdrOg21P2ou5eYMbSwjvmsNp0GLmVUz6wQZlFwuwiB3tSgkTn5OtAA7C2qDupAzogK8DkFUU8V5KR8K7NrMrQKQ6pjm6p91fOp3NTaRgLJCpVmlUbu7nMtJ89/sO3+stM/LJuEN/K55Cl</vt:lpwstr>
  </property>
  <property fmtid="{D5CDD505-2E9C-101B-9397-08002B2CF9AE}" pid="34" name="x1ye=38">
    <vt:lpwstr>vMGwyml0jmiuQ5WEZl0JEuM1VtFaMXt+zBYXJf6ygBNisO1hNbnNwgwfhiCh5M6bJ1UC0fN/LJjgyLkv2d189unxdwIJTUfuApmU527cpzE+ZTr1UY/4loBBlSWiaGfby5TUdp4v1QOxfBzQUOQKwqUeYuvRBKfiTGujSXumSCPQL/4DzjhJw0GiYhVyKdaSD/umsg8yG1cJNzdoRNDEfqzw0A/lD1nPB0vtKN/DVBzYqls4GoPOEItiTWRH9xt</vt:lpwstr>
  </property>
  <property fmtid="{D5CDD505-2E9C-101B-9397-08002B2CF9AE}" pid="35" name="x1ye=39">
    <vt:lpwstr>jhZcXxQMzrQS49kN0a+cSRWDYa1nH2OOYXOg9yGOzbL7sTRYI014+6BDm8rRJurFtXtD0vLBXR/0a2A9Kubxhxs7Eee06fEmimaLJF9ULbMvHw2NMv9wSHYUcU+g33rkzdaNtb0syNQidc5j+xy/ErgUlqCTKvE6ZJGqr19LKufTaKx5YA2Ek4ByKSfuA8P3j+2sKGLz/pCRWc8fEJmI8xil0KTVOIBzRnPy0r6XVyCnUVyNkSO3EiwDuiG4IT5</vt:lpwstr>
  </property>
  <property fmtid="{D5CDD505-2E9C-101B-9397-08002B2CF9AE}" pid="36" name="x1ye=4">
    <vt:lpwstr>Nqq66+d0FurQAScQKyeEL4ypdtqekAD4QTnx0RaIjV3v2hJItS+gXn+HEXr3xIHFXBm36xhiRwHrc/83qeh0KpmEAUkew02HId+FCNUefymF+TwVaVm/lXQaM2q8saPOVIhd/cQ/p68ubGRkZTJEG+KUadBKHkyqPzqHMmQNFYaAV1ZHZysblUvl11ztVhd9p6jJOcn31JpMuDvoTUoz9MHEVCS9wzXA0bND3Wi/AxjatrJYNqLTlDaNjrZ7FhL</vt:lpwstr>
  </property>
  <property fmtid="{D5CDD505-2E9C-101B-9397-08002B2CF9AE}" pid="37" name="x1ye=40">
    <vt:lpwstr>MWZwnyE/RTEsr+I/0c2WH/uJVSSs8N8rK/mHpZ0SVCDf74e6V8VdT7g1hQOT3FUwG6g5XLqJbIxTKFr4WB0vUz50tVEYRO9hFgb8l6F6U9ZFzUWNAMYg6u9f5XDYSEebPkirljZON9ok4T9ochqjH24LK5/I1FFBrv/pCJhwAMPgEHA/zg4PaJR5Q1pgH/JE5bjOb0ZC5/7cl4yi6AfHy1otrPsiJ+ns+gdfKy7S1b8/Ho3jrz4XcvQ+aX712ge</vt:lpwstr>
  </property>
  <property fmtid="{D5CDD505-2E9C-101B-9397-08002B2CF9AE}" pid="38" name="x1ye=41">
    <vt:lpwstr>OAhSkn/pcgfklJFZBwM+3x6Jft7AGVSdCdyh7jqzpOJ+jigPkRt2eFzct6YusPndqZgi+8d8gaT2GhjlcBMmPX30GU4NL17fHZf7CTRQcypJxFsFevhsrUUWMyUHpeocXIdRjSBZLujIBqjcyDqKd9ISfMKYatc0dePLnlX4cYNNkr/0L+u4ZKn3Bwz8/rDLKr9I7m32l/UnyKfPKVTI0oX1OIuPVLplhuPBWH08c+fZTXWlaleEs1MPtTNoGr0</vt:lpwstr>
  </property>
  <property fmtid="{D5CDD505-2E9C-101B-9397-08002B2CF9AE}" pid="39" name="x1ye=42">
    <vt:lpwstr>wYxjAv66XAPlHdK/BD1SZoDea4Cr9UsjtqL7/mrtymP4+x8/5U1ZSQE5FrEFvZYIoapt5vzDGFDqhVK3Krzhdmpdy2rjfe1NYhtmMltxChHnsjxALQ52vHzc1PgAY3Zw7DiQoiHbiMeiOckeCe+1QjtdBFmnNIKjTWAGoO9CkFWyMhgq1nuPK8UPyBhBa2iC+C5l02f2KdDnkt0cGnM5InYNR4xQxuhIGB5CsuYMK2LGzWlSkrjVjGmeKSBFOm6</vt:lpwstr>
  </property>
  <property fmtid="{D5CDD505-2E9C-101B-9397-08002B2CF9AE}" pid="40" name="x1ye=43">
    <vt:lpwstr>mnTb89fFahXjcS6QvSRIlRU+vjeDdnM+QCiqhibnXVeyWj9dSGlRD78kjn9pgPPtF+b1KNCUHQd9pO0ECYnKNgp0Ef0iBV2Va1bAj6QRFFBxGGv2zs/gjNV1E9VXkKR4u9GunAWvmcGR/t9JoIR+XqOReXvUIE5G9WxHd+7vjjxbMtqzj03/+myoYS1e1XhadHTY9AcEmZHEeMmc4aG7wnwM1/YCYoxmUeNu6f4ed0G/qi/qqefqFJdyk78AxME</vt:lpwstr>
  </property>
  <property fmtid="{D5CDD505-2E9C-101B-9397-08002B2CF9AE}" pid="41" name="x1ye=44">
    <vt:lpwstr>5LBpbNyS+cB1YVCRat1xoNNjspFYHwmdeizeXqyNzUzOeGKP7gxuXGQkwQj7Y2c2M1iFhehoGMEFJrk2xxWL1J7s9DLTM64dOQpJ8Bg6jRwSB/KXtPwZeueTeJShJe1BJL9A0PKnZPm+JIgS2XapF3r+GaDOtR02jp5Jr58eJxjWj5fU1e3gFpb5k83EQ3TM0yOK+7NfO/fyn/eQT49gjQ2UYbkXMELBOvm3hXlqms/G9Bq45MGPsV9pXvGf2JN</vt:lpwstr>
  </property>
  <property fmtid="{D5CDD505-2E9C-101B-9397-08002B2CF9AE}" pid="42" name="x1ye=45">
    <vt:lpwstr>yHH1zWoli6fzGeRfy+JQ1f0ku0YmdxsR3T9kyzomFN5EYGCzs4Lf1CCKO/HLSfrmz8AjxGC5fmWl2hKFS90Sm1RwNZmuV83vkaNwQq36R0zd38AnE4elqWqHZmEKlxABTqMoP+McG5jYENM+pk8aKgNQaQVf6+qg++fkiM1dYXptN49U2ErT7f9Qfe1yBsBLwpds49uqLDN8N5RtK4IznB0nxjHPNenTTDCOfIcdaxVhzHzv89kUhPEWWGUZEXv</vt:lpwstr>
  </property>
  <property fmtid="{D5CDD505-2E9C-101B-9397-08002B2CF9AE}" pid="43" name="x1ye=46">
    <vt:lpwstr>//u88F6NTNUCI1IFIsNF2X4H4a+O1ESM6Hcd+WMoSIxTe7hD6oi760GveEFUchqTxbRerSbCjootaX9ZxE/gOwPNKIoC0AAA==</vt:lpwstr>
  </property>
  <property fmtid="{D5CDD505-2E9C-101B-9397-08002B2CF9AE}" pid="44" name="x1ye=5">
    <vt:lpwstr>kYQFfIwudGMhR9lfkl+ePC+tIBngvEsBqJFRlXpbMB+O5cZoqJ4ZNLSrc6A5k/lHq44GvVtAPug5JRfAkc8TxOcPqXRKJjw2yfDm618pZX0CtQ2oN4KxSoaY/nI8r5Aiq8rovJbxkCEgzlSKdkqiy906rs194KM+2RY9cYiQEZavLudTqrzKyDK3w5ehy4GF34Z3vtnkWsX9FIVYOiOu8vxK7cews8HhzBf1LiJYtHRPnssumlJoapswBrNDPch</vt:lpwstr>
  </property>
  <property fmtid="{D5CDD505-2E9C-101B-9397-08002B2CF9AE}" pid="45" name="x1ye=6">
    <vt:lpwstr>DYaQF//9xhM/2ijJaAfZala+7WqO31LO5Ruhd6AUScaHoUHMuHjTblAHn5wDlTjFbRPvKGytZzlezYmh1s4bxXlLP5F+acoqK8U+wQlJltYOe/8ccDnHoyRJSRGGfclvPjCttIqCvNylkBz3ESuYR0KeSMTExTswQJSBHh/a+GZ1E+GVrhSXNXfEOLW/NhGyF91Bmnu6z4sRWh/z0Fi2vvcGkS26kBypRgjzYnft57EZAOHkGdmwStNysLWihV7</vt:lpwstr>
  </property>
  <property fmtid="{D5CDD505-2E9C-101B-9397-08002B2CF9AE}" pid="46" name="x1ye=7">
    <vt:lpwstr>oN/CsPzLGzLwNYCqX3h4RT9cT51BppY678CZC8q8kke16Lv7big/C252s7mz8vpRPAA8V943rVLq3yiU9rlEPZgV+Fl79+Yq62/giuXxDc2zUOJfF7xPDgspe1+wCtk6DLyPhGm+U659l/Dm/GmQHlKt8F8UckIeQyR3tgYdRKyrM9hLYxVO3QjT4RAKpumK92Nz30/W/ybx6ZChK9SBAijimx2/YLYf/+AiKX+rhHeNVaPpXbY6yzvFXHDvSOQ</vt:lpwstr>
  </property>
  <property fmtid="{D5CDD505-2E9C-101B-9397-08002B2CF9AE}" pid="47" name="x1ye=8">
    <vt:lpwstr>y9ezlfxtd/bAbIVbrqByWmgf/s7lGSSB2VNcYQtJmdmafha1o7n6GUN+chGN+kNCnQ2RRI/IkmNyTu4z5iWpWQD9X8LeodEhvKhP4Ip68g/xx+Tegmu0S6on9ponS4qB+Z+BsFX8jPXV1NfBMtj9NrBShPG35tVkjrBfhchlxETFv/gljsw+S9ATivxZm0H15eKkRlGEat9tyyfLr1LaBarjB9hxBjiW153blbB6xoio5RRbwzR5hgXlblW1Co8</vt:lpwstr>
  </property>
  <property fmtid="{D5CDD505-2E9C-101B-9397-08002B2CF9AE}" pid="48" name="x1ye=9">
    <vt:lpwstr>yo3BhUy0px1M/LpLNf7HX7EM8tJEiGSpd0dcRXegfismkLY3T+NeAA61hO9oityYyf+ImE6DBGo351+FBb9/xt7cGaXTYwb/W+CZB5M+7ej5qy3Z8Fws5sWuNU81YmUqQmsM+iB/c6s9XyOnYsGNY5UmtBk5CM1t1sDig26Q5a5V/DCjEZJlMfy19fa1HB67QmMZj+qHB+35lAxvJ/Akk1BWVJTxcRxHIHEwylIqKv+UX/eeHgk08sxzQbKvQOX</vt:lpwstr>
  </property>
</Properties>
</file>